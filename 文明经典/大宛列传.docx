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7C4DE" w14:textId="2D9101A8" w:rsidR="00A9204E" w:rsidRDefault="00B314B3" w:rsidP="00452EBD">
      <w:pPr>
        <w:jc w:val="center"/>
      </w:pPr>
      <w:r>
        <w:rPr>
          <w:rFonts w:hint="eastAsia"/>
        </w:rPr>
        <w:t>《大宛列传》对</w:t>
      </w:r>
      <w:r w:rsidR="00452EBD">
        <w:rPr>
          <w:rFonts w:hint="eastAsia"/>
        </w:rPr>
        <w:t>开拓</w:t>
      </w:r>
      <w:r>
        <w:rPr>
          <w:rFonts w:hint="eastAsia"/>
        </w:rPr>
        <w:t>文明</w:t>
      </w:r>
      <w:r w:rsidR="00452EBD">
        <w:rPr>
          <w:rFonts w:hint="eastAsia"/>
        </w:rPr>
        <w:t>交流和丝绸之路</w:t>
      </w:r>
      <w:r>
        <w:rPr>
          <w:rFonts w:hint="eastAsia"/>
        </w:rPr>
        <w:t>的影响</w:t>
      </w:r>
    </w:p>
    <w:p w14:paraId="55B83268" w14:textId="499B2AF9" w:rsidR="000A6549" w:rsidRDefault="0056609D" w:rsidP="000A6549">
      <w:pPr>
        <w:ind w:firstLineChars="200" w:firstLine="440"/>
      </w:pPr>
      <w:r>
        <w:rPr>
          <w:rFonts w:hint="eastAsia"/>
        </w:rPr>
        <w:t>《大宛列传》虽然是以大宛国作为题目，但是里面却是写大宛国写的不多，主要写的有两</w:t>
      </w:r>
      <w:r w:rsidR="00C22918">
        <w:rPr>
          <w:rFonts w:hint="eastAsia"/>
        </w:rPr>
        <w:t>隔方面，一是张骞出使大月氏遭遇的困难及到达大宛国，二</w:t>
      </w:r>
      <w:r>
        <w:rPr>
          <w:rFonts w:hint="eastAsia"/>
        </w:rPr>
        <w:t>是以大宛国为中心，介绍周边的国家</w:t>
      </w:r>
      <w:r w:rsidR="00C22918">
        <w:rPr>
          <w:rFonts w:hint="eastAsia"/>
        </w:rPr>
        <w:t>，涉及历史情况和地理情况，还包括距离，周围国家，农业，牧业，人口，兵力等等。不仅仅向世人介绍了张骞出使西域遇到的重重困难，同时也反映出古代的中国人民对于世界版图的认识和视野的不断扩大</w:t>
      </w:r>
      <w:r w:rsidR="00452EBD">
        <w:rPr>
          <w:rFonts w:hint="eastAsia"/>
        </w:rPr>
        <w:t>，对于现在的研究中国地理学历史和中亚南亚等地方的历史地理都有重要的贡献。</w:t>
      </w:r>
    </w:p>
    <w:p w14:paraId="588CBE74" w14:textId="4DDDEC1F" w:rsidR="000A6549" w:rsidRDefault="00097E03" w:rsidP="000A6549">
      <w:pPr>
        <w:ind w:firstLineChars="200" w:firstLine="440"/>
      </w:pPr>
      <w:r>
        <w:rPr>
          <w:rFonts w:hint="eastAsia"/>
        </w:rPr>
        <w:t>《大宛列传》开篇介绍了张骞出使西域的原因：汉王朝想要攻打匈奴王朝，正逢其时听说大月氏常常怨恨匈奴，于是派遣张骞出使西域联合大月氏一起攻打匈奴王朝。开篇的第二段也介绍了张骞会与大宛国产生联系的原因：出使西域途中呗匈奴留居十年，</w:t>
      </w:r>
      <w:r w:rsidR="00524AD2">
        <w:rPr>
          <w:rFonts w:hint="eastAsia"/>
        </w:rPr>
        <w:t>趁着匈奴对他的看护渐渐宽松，张骞得此机会和他的随从一同逃向大月氏，中途到达大宛，大宛国给张骞配备向导和翻译帮助张骞到达大月氏。不过最后因为大月国的国王已经被匈奴王朝杀死且因为立太子为国王发，而太子认为这地方肥美富饶，人民安家乐业，敌人很少入侵，且考虑地理因素，认为自己与汉王朝距离实在遥远，于是没有给张骞明确的态度。</w:t>
      </w:r>
    </w:p>
    <w:p w14:paraId="7E5AC879" w14:textId="4F5705F7" w:rsidR="000A6549" w:rsidRDefault="00524AD2" w:rsidP="000A6549">
      <w:pPr>
        <w:ind w:firstLineChars="200" w:firstLine="440"/>
      </w:pPr>
      <w:r>
        <w:rPr>
          <w:rFonts w:hint="eastAsia"/>
        </w:rPr>
        <w:t>在任务方面，联合大月氏攻打匈奴的任务张骞失败了，但是</w:t>
      </w:r>
      <w:r w:rsidR="00E33693">
        <w:rPr>
          <w:rFonts w:hint="eastAsia"/>
        </w:rPr>
        <w:t>却极大的改变了大汉王朝的发展乃至整个古代中国的发展。在张骞出使西域完毕后回到汉王朝，此时出使的一百多号人归来只有寥寥几人，汉朝也把张骞封为太宗大夫。张骞也向汉皇帝一一陈述途径国家的情况，介绍</w:t>
      </w:r>
      <w:r w:rsidR="00E33693">
        <w:rPr>
          <w:rFonts w:hint="eastAsia"/>
        </w:rPr>
        <w:t>介绍周边的国家，涉及历史情况和地理情况，还包括距离，周围国家，农业，牧业，人口，兵力</w:t>
      </w:r>
      <w:r w:rsidR="00E33693">
        <w:rPr>
          <w:rFonts w:hint="eastAsia"/>
        </w:rPr>
        <w:t>等，同时也介绍了不同国家的特产等</w:t>
      </w:r>
      <w:r w:rsidR="002457A8">
        <w:rPr>
          <w:rFonts w:hint="eastAsia"/>
        </w:rPr>
        <w:t>，特别提到了大宛国盛出汗血宝马，以及因为大宛南边与</w:t>
      </w:r>
      <w:r w:rsidR="002457A8" w:rsidRPr="002457A8">
        <w:rPr>
          <w:rFonts w:hint="eastAsia"/>
        </w:rPr>
        <w:t>羌人</w:t>
      </w:r>
      <w:r w:rsidR="002457A8">
        <w:rPr>
          <w:rFonts w:hint="eastAsia"/>
        </w:rPr>
        <w:t>居住区相接，阻隔了通往汉朝的道路。在这里稍微浅提一下，后来的匈奴内乱，</w:t>
      </w:r>
      <w:r w:rsidR="002457A8" w:rsidRPr="002457A8">
        <w:rPr>
          <w:rFonts w:hint="eastAsia"/>
        </w:rPr>
        <w:t>浑邪王</w:t>
      </w:r>
      <w:r w:rsidR="00666F07">
        <w:rPr>
          <w:rFonts w:hint="eastAsia"/>
        </w:rPr>
        <w:t>干不下去了，于是</w:t>
      </w:r>
      <w:r w:rsidR="002457A8">
        <w:rPr>
          <w:rFonts w:hint="eastAsia"/>
        </w:rPr>
        <w:t>将河套地区，也就是</w:t>
      </w:r>
      <w:r w:rsidR="002457A8" w:rsidRPr="002457A8">
        <w:rPr>
          <w:rFonts w:hint="eastAsia"/>
        </w:rPr>
        <w:t>羌人</w:t>
      </w:r>
      <w:r w:rsidR="002457A8">
        <w:rPr>
          <w:rFonts w:hint="eastAsia"/>
        </w:rPr>
        <w:t>居住区</w:t>
      </w:r>
      <w:r w:rsidR="002457A8">
        <w:rPr>
          <w:rFonts w:hint="eastAsia"/>
        </w:rPr>
        <w:t>交给汉王朝，使得汉王朝直接与西域国家接壤</w:t>
      </w:r>
      <w:r w:rsidR="000A6549">
        <w:rPr>
          <w:rFonts w:hint="eastAsia"/>
        </w:rPr>
        <w:t>。</w:t>
      </w:r>
    </w:p>
    <w:p w14:paraId="200374AD" w14:textId="58924480" w:rsidR="005D15B3" w:rsidRDefault="00666F07" w:rsidP="000A6549">
      <w:pPr>
        <w:ind w:firstLineChars="200" w:firstLine="440"/>
      </w:pPr>
      <w:r>
        <w:rPr>
          <w:rFonts w:hint="eastAsia"/>
        </w:rPr>
        <w:t>由于张骞给汉王朝带回来的消息，国人第一次将民族研究的目光从汉王朝管辖的地方衍生到西域，极大的开拓了民族视野，在此之前，华夏族一直认为自己是世界的中心，也就是世界的中心是华夏，华夏之外的民族都是野蛮人，就也就了蛮人之称，这种观点在张骞出使西域之后发生了根本性的变化，汉武帝开始与西方交流，诞生了大名鼎鼎的“丝绸之路”，来与西方交换商品，沟通文化，促进文明的交流</w:t>
      </w:r>
      <w:r w:rsidR="005D15B3">
        <w:rPr>
          <w:rFonts w:hint="eastAsia"/>
        </w:rPr>
        <w:t>。这给汉王朝带来了极大的好处，</w:t>
      </w:r>
      <w:r w:rsidR="005D15B3">
        <w:rPr>
          <w:rFonts w:hint="eastAsia"/>
        </w:rPr>
        <w:t>不仅给汉朝带去了前所未见的风土人情，</w:t>
      </w:r>
      <w:r w:rsidR="005D15B3">
        <w:rPr>
          <w:rFonts w:hint="eastAsia"/>
        </w:rPr>
        <w:t>为所未闻</w:t>
      </w:r>
      <w:r w:rsidR="005D15B3">
        <w:rPr>
          <w:rFonts w:hint="eastAsia"/>
        </w:rPr>
        <w:t>的作战方式，</w:t>
      </w:r>
      <w:r w:rsidR="005D15B3">
        <w:rPr>
          <w:rFonts w:hint="eastAsia"/>
        </w:rPr>
        <w:t>还给汉王朝了机会了解世界</w:t>
      </w:r>
      <w:r w:rsidR="005D15B3">
        <w:rPr>
          <w:rFonts w:hint="eastAsia"/>
        </w:rPr>
        <w:t>，开拓与西域各国的密切友好交流提供了思想条件，前提基础，对着丝绸之路的开拓，中华文化的传播远扬有着关键作用</w:t>
      </w:r>
      <w:r w:rsidR="005D15B3">
        <w:rPr>
          <w:rFonts w:hint="eastAsia"/>
        </w:rPr>
        <w:t>。</w:t>
      </w:r>
    </w:p>
    <w:p w14:paraId="341EDD82" w14:textId="5A9823AE" w:rsidR="000A6549" w:rsidRDefault="005D15B3" w:rsidP="000A6549">
      <w:pPr>
        <w:ind w:firstLineChars="200" w:firstLine="440"/>
      </w:pPr>
      <w:r>
        <w:rPr>
          <w:rFonts w:hint="eastAsia"/>
        </w:rPr>
        <w:t>例如在西域各国光照条件充足，光照时间强度大，在多糖食品方面有着得天独厚的优势，于是葡萄成为他们日常生活的必要条件，而葡萄酒也就成为他们日常最容易接触到的饮品了，而这些纵然汉王朝地广物博，各种物品商品食物应有尽有，但有一些特色的产品终究是</w:t>
      </w:r>
      <w:r w:rsidR="00756B82">
        <w:rPr>
          <w:rFonts w:hint="eastAsia"/>
        </w:rPr>
        <w:t>因为生活方式的不同和地理环境的差异等原因</w:t>
      </w:r>
      <w:r>
        <w:rPr>
          <w:rFonts w:hint="eastAsia"/>
        </w:rPr>
        <w:t>难以生产和培育，只能依靠</w:t>
      </w:r>
      <w:r w:rsidR="00756B82">
        <w:rPr>
          <w:rFonts w:hint="eastAsia"/>
        </w:rPr>
        <w:t>进口从别国引进，这些都依靠丝绸之路的巨大优势了。而对于西域也是相同，因为他们的气候单一，无法生产出多样性的商品来供给国民日常生活的需求，于是也急切需要商品的往来交换。在这个过程中，除了简单的经济贸易之外，更多的是带来了文化的大交流，让各种文化得到了有效的互补。不过有了交流也就会有矛盾，汉王朝大量从大宛进口汗血宝马来满足战争和达官贵人的需要，不过因为有</w:t>
      </w:r>
      <w:r w:rsidR="00756B82">
        <w:rPr>
          <w:rFonts w:hint="eastAsia"/>
        </w:rPr>
        <w:lastRenderedPageBreak/>
        <w:t>段时间大宛对汉王朝实行现在所谓的“贸易封锁”，不出口汗血宝马给汉王朝，汉王朝一怒之下派遣</w:t>
      </w:r>
      <w:r w:rsidR="00E04722">
        <w:rPr>
          <w:rFonts w:hint="eastAsia"/>
        </w:rPr>
        <w:t>李广成</w:t>
      </w:r>
      <w:r w:rsidR="00756B82">
        <w:rPr>
          <w:rFonts w:hint="eastAsia"/>
        </w:rPr>
        <w:t>攻打大宛，</w:t>
      </w:r>
      <w:r w:rsidR="000A6549">
        <w:rPr>
          <w:rFonts w:hint="eastAsia"/>
        </w:rPr>
        <w:t>让大宛的国门大开，不过这些都是后话了。</w:t>
      </w:r>
    </w:p>
    <w:p w14:paraId="4276631D" w14:textId="30515CF7" w:rsidR="000A6549" w:rsidRDefault="00E04722" w:rsidP="000A6549">
      <w:pPr>
        <w:ind w:firstLineChars="200" w:firstLine="440"/>
        <w:rPr>
          <w:rFonts w:hint="eastAsia"/>
        </w:rPr>
      </w:pPr>
      <w:r>
        <w:rPr>
          <w:rFonts w:hint="eastAsia"/>
        </w:rPr>
        <w:t>总而，《大宛列传》所记述的张骞出使西域是世界文化的大跃进，极有利的促进了各个文化之间的交流互补，促进了世界知识体系的传播和科学的发展，也极大地促进了商品贸易的发展。</w:t>
      </w:r>
    </w:p>
    <w:p w14:paraId="6FFC5209" w14:textId="43479680" w:rsidR="002457A8" w:rsidRPr="005D15B3" w:rsidRDefault="002457A8">
      <w:pPr>
        <w:rPr>
          <w:rFonts w:hint="eastAsia"/>
        </w:rPr>
      </w:pPr>
    </w:p>
    <w:sectPr w:rsidR="002457A8" w:rsidRPr="005D15B3"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0A2E4" w14:textId="77777777" w:rsidR="00491BDB" w:rsidRDefault="00491BDB" w:rsidP="00D7716D">
      <w:r>
        <w:separator/>
      </w:r>
    </w:p>
  </w:endnote>
  <w:endnote w:type="continuationSeparator" w:id="0">
    <w:p w14:paraId="61176783" w14:textId="77777777" w:rsidR="00491BDB" w:rsidRDefault="00491BDB" w:rsidP="00D77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56D33" w14:textId="77777777" w:rsidR="00491BDB" w:rsidRDefault="00491BDB" w:rsidP="00D7716D">
      <w:r>
        <w:separator/>
      </w:r>
    </w:p>
  </w:footnote>
  <w:footnote w:type="continuationSeparator" w:id="0">
    <w:p w14:paraId="30A1D70E" w14:textId="77777777" w:rsidR="00491BDB" w:rsidRDefault="00491BDB" w:rsidP="00D77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4617F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0C67480"/>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BD04C13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2E2793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A032414C"/>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A24FD8"/>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4A42F0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28B04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A26BB2"/>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9AE037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223C3C"/>
    <w:multiLevelType w:val="multilevel"/>
    <w:tmpl w:val="0409001D"/>
    <w:styleLink w:val="111111"/>
    <w:lvl w:ilvl="0">
      <w:start w:val="1"/>
      <w:numFmt w:val="decimal"/>
      <w:lvlText w:val="%1)"/>
      <w:lvlJc w:val="left"/>
      <w:pPr>
        <w:ind w:left="360" w:hanging="360"/>
      </w:pPr>
      <w:rPr>
        <w:rFonts w:ascii="Microsoft YaHei UI" w:eastAsia="Microsoft YaHei UI" w:hAnsi="Microsoft YaHei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9D0313"/>
    <w:multiLevelType w:val="multilevel"/>
    <w:tmpl w:val="0409001F"/>
    <w:styleLink w:val="1111110"/>
    <w:lvl w:ilvl="0">
      <w:start w:val="1"/>
      <w:numFmt w:val="decimal"/>
      <w:lvlText w:val="%1."/>
      <w:lvlJc w:val="left"/>
      <w:pPr>
        <w:ind w:left="360" w:hanging="360"/>
      </w:pPr>
      <w:rPr>
        <w:rFonts w:ascii="Microsoft YaHei UI" w:eastAsia="Microsoft YaHei UI" w:hAnsi="Microsoft YaHei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2261755"/>
    <w:multiLevelType w:val="multilevel"/>
    <w:tmpl w:val="04090023"/>
    <w:styleLink w:val="a1"/>
    <w:lvl w:ilvl="0">
      <w:start w:val="1"/>
      <w:numFmt w:val="upperRoman"/>
      <w:lvlText w:val="文章 %1."/>
      <w:lvlJc w:val="left"/>
      <w:pPr>
        <w:ind w:left="0" w:firstLine="0"/>
      </w:pPr>
      <w:rPr>
        <w:rFonts w:ascii="Microsoft YaHei UI" w:eastAsia="Microsoft YaHei UI" w:hAnsi="Microsoft YaHei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AEB0273"/>
    <w:multiLevelType w:val="multilevel"/>
    <w:tmpl w:val="526206A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3"/>
  </w:num>
  <w:num w:numId="21">
    <w:abstractNumId w:val="20"/>
  </w:num>
  <w:num w:numId="22">
    <w:abstractNumId w:val="11"/>
  </w:num>
  <w:num w:numId="23">
    <w:abstractNumId w:val="25"/>
  </w:num>
  <w:num w:numId="24">
    <w:abstractNumId w:val="16"/>
  </w:num>
  <w:num w:numId="25">
    <w:abstractNumId w:val="14"/>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B3"/>
    <w:rsid w:val="00002B37"/>
    <w:rsid w:val="00097E03"/>
    <w:rsid w:val="000A6549"/>
    <w:rsid w:val="002457A8"/>
    <w:rsid w:val="00452EBD"/>
    <w:rsid w:val="00491BDB"/>
    <w:rsid w:val="004E108E"/>
    <w:rsid w:val="00524AD2"/>
    <w:rsid w:val="0056609D"/>
    <w:rsid w:val="005D15B3"/>
    <w:rsid w:val="00645252"/>
    <w:rsid w:val="00666F07"/>
    <w:rsid w:val="006D3D74"/>
    <w:rsid w:val="0073652B"/>
    <w:rsid w:val="00756B82"/>
    <w:rsid w:val="0083569A"/>
    <w:rsid w:val="00A9204E"/>
    <w:rsid w:val="00B259A6"/>
    <w:rsid w:val="00B314B3"/>
    <w:rsid w:val="00C22918"/>
    <w:rsid w:val="00D7716D"/>
    <w:rsid w:val="00E04722"/>
    <w:rsid w:val="00E3369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C22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D7716D"/>
    <w:rPr>
      <w:rFonts w:ascii="Microsoft YaHei UI" w:eastAsia="Microsoft YaHei UI" w:hAnsi="Microsoft YaHei UI"/>
    </w:rPr>
  </w:style>
  <w:style w:type="paragraph" w:styleId="1">
    <w:name w:val="heading 1"/>
    <w:basedOn w:val="a2"/>
    <w:next w:val="a2"/>
    <w:link w:val="10"/>
    <w:uiPriority w:val="9"/>
    <w:qFormat/>
    <w:rsid w:val="00D7716D"/>
    <w:pPr>
      <w:keepNext/>
      <w:keepLines/>
      <w:spacing w:before="240"/>
      <w:outlineLvl w:val="0"/>
    </w:pPr>
    <w:rPr>
      <w:rFonts w:cstheme="majorBidi"/>
      <w:color w:val="1F4E79" w:themeColor="accent1" w:themeShade="80"/>
      <w:sz w:val="32"/>
      <w:szCs w:val="32"/>
    </w:rPr>
  </w:style>
  <w:style w:type="paragraph" w:styleId="21">
    <w:name w:val="heading 2"/>
    <w:basedOn w:val="a2"/>
    <w:next w:val="a2"/>
    <w:link w:val="22"/>
    <w:uiPriority w:val="9"/>
    <w:unhideWhenUsed/>
    <w:qFormat/>
    <w:rsid w:val="00D7716D"/>
    <w:pPr>
      <w:keepNext/>
      <w:keepLines/>
      <w:spacing w:before="40"/>
      <w:outlineLvl w:val="1"/>
    </w:pPr>
    <w:rPr>
      <w:rFonts w:cstheme="majorBidi"/>
      <w:color w:val="1F4E79" w:themeColor="accent1" w:themeShade="80"/>
      <w:sz w:val="26"/>
      <w:szCs w:val="26"/>
    </w:rPr>
  </w:style>
  <w:style w:type="paragraph" w:styleId="31">
    <w:name w:val="heading 3"/>
    <w:basedOn w:val="a2"/>
    <w:next w:val="a2"/>
    <w:link w:val="32"/>
    <w:uiPriority w:val="9"/>
    <w:unhideWhenUsed/>
    <w:qFormat/>
    <w:rsid w:val="00D7716D"/>
    <w:pPr>
      <w:keepNext/>
      <w:keepLines/>
      <w:spacing w:before="40"/>
      <w:outlineLvl w:val="2"/>
    </w:pPr>
    <w:rPr>
      <w:rFonts w:cstheme="majorBidi"/>
      <w:color w:val="1F4D78" w:themeColor="accent1" w:themeShade="7F"/>
      <w:sz w:val="24"/>
      <w:szCs w:val="24"/>
    </w:rPr>
  </w:style>
  <w:style w:type="paragraph" w:styleId="41">
    <w:name w:val="heading 4"/>
    <w:basedOn w:val="a2"/>
    <w:next w:val="a2"/>
    <w:link w:val="42"/>
    <w:uiPriority w:val="9"/>
    <w:unhideWhenUsed/>
    <w:qFormat/>
    <w:rsid w:val="00D7716D"/>
    <w:pPr>
      <w:keepNext/>
      <w:keepLines/>
      <w:spacing w:before="40"/>
      <w:outlineLvl w:val="3"/>
    </w:pPr>
    <w:rPr>
      <w:rFonts w:cstheme="majorBidi"/>
      <w:i/>
      <w:iCs/>
      <w:color w:val="1F4E79" w:themeColor="accent1" w:themeShade="80"/>
    </w:rPr>
  </w:style>
  <w:style w:type="paragraph" w:styleId="51">
    <w:name w:val="heading 5"/>
    <w:basedOn w:val="a2"/>
    <w:next w:val="a2"/>
    <w:link w:val="52"/>
    <w:uiPriority w:val="9"/>
    <w:unhideWhenUsed/>
    <w:qFormat/>
    <w:rsid w:val="00D7716D"/>
    <w:pPr>
      <w:keepNext/>
      <w:keepLines/>
      <w:spacing w:before="40"/>
      <w:outlineLvl w:val="4"/>
    </w:pPr>
    <w:rPr>
      <w:rFonts w:cstheme="majorBidi"/>
      <w:color w:val="1F4E79" w:themeColor="accent1" w:themeShade="80"/>
    </w:rPr>
  </w:style>
  <w:style w:type="paragraph" w:styleId="6">
    <w:name w:val="heading 6"/>
    <w:basedOn w:val="a2"/>
    <w:next w:val="a2"/>
    <w:link w:val="60"/>
    <w:uiPriority w:val="9"/>
    <w:unhideWhenUsed/>
    <w:qFormat/>
    <w:rsid w:val="00D7716D"/>
    <w:pPr>
      <w:keepNext/>
      <w:keepLines/>
      <w:spacing w:before="40"/>
      <w:outlineLvl w:val="5"/>
    </w:pPr>
    <w:rPr>
      <w:rFonts w:cstheme="majorBidi"/>
      <w:color w:val="1F4D78" w:themeColor="accent1" w:themeShade="7F"/>
    </w:rPr>
  </w:style>
  <w:style w:type="paragraph" w:styleId="7">
    <w:name w:val="heading 7"/>
    <w:basedOn w:val="a2"/>
    <w:next w:val="a2"/>
    <w:link w:val="70"/>
    <w:uiPriority w:val="9"/>
    <w:unhideWhenUsed/>
    <w:qFormat/>
    <w:rsid w:val="00D7716D"/>
    <w:pPr>
      <w:keepNext/>
      <w:keepLines/>
      <w:spacing w:before="40"/>
      <w:outlineLvl w:val="6"/>
    </w:pPr>
    <w:rPr>
      <w:rFonts w:cstheme="majorBidi"/>
      <w:i/>
      <w:iCs/>
      <w:color w:val="1F4D78" w:themeColor="accent1" w:themeShade="7F"/>
    </w:rPr>
  </w:style>
  <w:style w:type="paragraph" w:styleId="8">
    <w:name w:val="heading 8"/>
    <w:basedOn w:val="a2"/>
    <w:next w:val="a2"/>
    <w:link w:val="80"/>
    <w:uiPriority w:val="9"/>
    <w:unhideWhenUsed/>
    <w:qFormat/>
    <w:rsid w:val="00D7716D"/>
    <w:pPr>
      <w:keepNext/>
      <w:keepLines/>
      <w:spacing w:before="40"/>
      <w:outlineLvl w:val="7"/>
    </w:pPr>
    <w:rPr>
      <w:rFonts w:cstheme="majorBidi"/>
      <w:color w:val="272727" w:themeColor="text1" w:themeTint="D8"/>
      <w:szCs w:val="21"/>
    </w:rPr>
  </w:style>
  <w:style w:type="paragraph" w:styleId="9">
    <w:name w:val="heading 9"/>
    <w:basedOn w:val="a2"/>
    <w:next w:val="a2"/>
    <w:link w:val="90"/>
    <w:uiPriority w:val="9"/>
    <w:unhideWhenUsed/>
    <w:qFormat/>
    <w:rsid w:val="00D7716D"/>
    <w:pPr>
      <w:keepNext/>
      <w:keepLines/>
      <w:spacing w:before="40"/>
      <w:outlineLvl w:val="8"/>
    </w:pPr>
    <w:rPr>
      <w:rFonts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D7716D"/>
    <w:rPr>
      <w:rFonts w:ascii="Microsoft YaHei UI" w:eastAsia="Microsoft YaHei UI" w:hAnsi="Microsoft YaHei UI" w:cstheme="majorBidi"/>
      <w:color w:val="1F4E79" w:themeColor="accent1" w:themeShade="80"/>
      <w:sz w:val="32"/>
      <w:szCs w:val="32"/>
    </w:rPr>
  </w:style>
  <w:style w:type="character" w:customStyle="1" w:styleId="22">
    <w:name w:val="标题 2 字符"/>
    <w:basedOn w:val="a3"/>
    <w:link w:val="21"/>
    <w:uiPriority w:val="9"/>
    <w:rsid w:val="00D7716D"/>
    <w:rPr>
      <w:rFonts w:ascii="Microsoft YaHei UI" w:eastAsia="Microsoft YaHei UI" w:hAnsi="Microsoft YaHei UI" w:cstheme="majorBidi"/>
      <w:color w:val="1F4E79" w:themeColor="accent1" w:themeShade="80"/>
      <w:sz w:val="26"/>
      <w:szCs w:val="26"/>
    </w:rPr>
  </w:style>
  <w:style w:type="character" w:customStyle="1" w:styleId="32">
    <w:name w:val="标题 3 字符"/>
    <w:basedOn w:val="a3"/>
    <w:link w:val="31"/>
    <w:uiPriority w:val="9"/>
    <w:rsid w:val="00D7716D"/>
    <w:rPr>
      <w:rFonts w:ascii="Microsoft YaHei UI" w:eastAsia="Microsoft YaHei UI" w:hAnsi="Microsoft YaHei UI" w:cstheme="majorBidi"/>
      <w:color w:val="1F4D78" w:themeColor="accent1" w:themeShade="7F"/>
      <w:sz w:val="24"/>
      <w:szCs w:val="24"/>
    </w:rPr>
  </w:style>
  <w:style w:type="character" w:customStyle="1" w:styleId="42">
    <w:name w:val="标题 4 字符"/>
    <w:basedOn w:val="a3"/>
    <w:link w:val="41"/>
    <w:uiPriority w:val="9"/>
    <w:rsid w:val="00D7716D"/>
    <w:rPr>
      <w:rFonts w:ascii="Microsoft YaHei UI" w:eastAsia="Microsoft YaHei UI" w:hAnsi="Microsoft YaHei UI" w:cstheme="majorBidi"/>
      <w:i/>
      <w:iCs/>
      <w:color w:val="1F4E79" w:themeColor="accent1" w:themeShade="80"/>
    </w:rPr>
  </w:style>
  <w:style w:type="character" w:customStyle="1" w:styleId="52">
    <w:name w:val="标题 5 字符"/>
    <w:basedOn w:val="a3"/>
    <w:link w:val="51"/>
    <w:uiPriority w:val="9"/>
    <w:rsid w:val="00D7716D"/>
    <w:rPr>
      <w:rFonts w:ascii="Microsoft YaHei UI" w:eastAsia="Microsoft YaHei UI" w:hAnsi="Microsoft YaHei UI" w:cstheme="majorBidi"/>
      <w:color w:val="1F4E79" w:themeColor="accent1" w:themeShade="80"/>
    </w:rPr>
  </w:style>
  <w:style w:type="character" w:customStyle="1" w:styleId="60">
    <w:name w:val="标题 6 字符"/>
    <w:basedOn w:val="a3"/>
    <w:link w:val="6"/>
    <w:uiPriority w:val="9"/>
    <w:rsid w:val="00D7716D"/>
    <w:rPr>
      <w:rFonts w:ascii="Microsoft YaHei UI" w:eastAsia="Microsoft YaHei UI" w:hAnsi="Microsoft YaHei UI" w:cstheme="majorBidi"/>
      <w:color w:val="1F4D78" w:themeColor="accent1" w:themeShade="7F"/>
    </w:rPr>
  </w:style>
  <w:style w:type="character" w:customStyle="1" w:styleId="70">
    <w:name w:val="标题 7 字符"/>
    <w:basedOn w:val="a3"/>
    <w:link w:val="7"/>
    <w:uiPriority w:val="9"/>
    <w:rsid w:val="00D7716D"/>
    <w:rPr>
      <w:rFonts w:ascii="Microsoft YaHei UI" w:eastAsia="Microsoft YaHei UI" w:hAnsi="Microsoft YaHei UI" w:cstheme="majorBidi"/>
      <w:i/>
      <w:iCs/>
      <w:color w:val="1F4D78" w:themeColor="accent1" w:themeShade="7F"/>
    </w:rPr>
  </w:style>
  <w:style w:type="character" w:customStyle="1" w:styleId="80">
    <w:name w:val="标题 8 字符"/>
    <w:basedOn w:val="a3"/>
    <w:link w:val="8"/>
    <w:uiPriority w:val="9"/>
    <w:rsid w:val="00D7716D"/>
    <w:rPr>
      <w:rFonts w:ascii="Microsoft YaHei UI" w:eastAsia="Microsoft YaHei UI" w:hAnsi="Microsoft YaHei UI" w:cstheme="majorBidi"/>
      <w:color w:val="272727" w:themeColor="text1" w:themeTint="D8"/>
      <w:szCs w:val="21"/>
    </w:rPr>
  </w:style>
  <w:style w:type="character" w:customStyle="1" w:styleId="90">
    <w:name w:val="标题 9 字符"/>
    <w:basedOn w:val="a3"/>
    <w:link w:val="9"/>
    <w:uiPriority w:val="9"/>
    <w:rsid w:val="00D7716D"/>
    <w:rPr>
      <w:rFonts w:ascii="Microsoft YaHei UI" w:eastAsia="Microsoft YaHei UI" w:hAnsi="Microsoft YaHei UI" w:cstheme="majorBidi"/>
      <w:i/>
      <w:iCs/>
      <w:color w:val="272727" w:themeColor="text1" w:themeTint="D8"/>
      <w:szCs w:val="21"/>
    </w:rPr>
  </w:style>
  <w:style w:type="paragraph" w:styleId="a6">
    <w:name w:val="Title"/>
    <w:basedOn w:val="a2"/>
    <w:next w:val="a2"/>
    <w:link w:val="a7"/>
    <w:uiPriority w:val="10"/>
    <w:qFormat/>
    <w:rsid w:val="00D7716D"/>
    <w:pPr>
      <w:contextualSpacing/>
    </w:pPr>
    <w:rPr>
      <w:rFonts w:cstheme="majorBidi"/>
      <w:spacing w:val="-10"/>
      <w:kern w:val="28"/>
      <w:sz w:val="56"/>
      <w:szCs w:val="56"/>
    </w:rPr>
  </w:style>
  <w:style w:type="character" w:customStyle="1" w:styleId="a7">
    <w:name w:val="标题 字符"/>
    <w:basedOn w:val="a3"/>
    <w:link w:val="a6"/>
    <w:uiPriority w:val="10"/>
    <w:rsid w:val="00D7716D"/>
    <w:rPr>
      <w:rFonts w:ascii="Microsoft YaHei UI" w:eastAsia="Microsoft YaHei UI" w:hAnsi="Microsoft YaHei UI" w:cstheme="majorBidi"/>
      <w:spacing w:val="-10"/>
      <w:kern w:val="28"/>
      <w:sz w:val="56"/>
      <w:szCs w:val="56"/>
    </w:rPr>
  </w:style>
  <w:style w:type="paragraph" w:styleId="a8">
    <w:name w:val="Subtitle"/>
    <w:basedOn w:val="a2"/>
    <w:next w:val="a2"/>
    <w:link w:val="a9"/>
    <w:uiPriority w:val="11"/>
    <w:qFormat/>
    <w:rsid w:val="00D7716D"/>
    <w:pPr>
      <w:numPr>
        <w:ilvl w:val="1"/>
      </w:numPr>
    </w:pPr>
    <w:rPr>
      <w:color w:val="5A5A5A" w:themeColor="text1" w:themeTint="A5"/>
      <w:spacing w:val="15"/>
    </w:rPr>
  </w:style>
  <w:style w:type="character" w:customStyle="1" w:styleId="a9">
    <w:name w:val="副标题 字符"/>
    <w:basedOn w:val="a3"/>
    <w:link w:val="a8"/>
    <w:uiPriority w:val="11"/>
    <w:rsid w:val="00D7716D"/>
    <w:rPr>
      <w:rFonts w:ascii="Microsoft YaHei UI" w:eastAsia="Microsoft YaHei UI" w:hAnsi="Microsoft YaHei UI"/>
      <w:color w:val="5A5A5A" w:themeColor="text1" w:themeTint="A5"/>
      <w:spacing w:val="15"/>
    </w:rPr>
  </w:style>
  <w:style w:type="character" w:styleId="aa">
    <w:name w:val="Subtle Emphasis"/>
    <w:basedOn w:val="a3"/>
    <w:uiPriority w:val="19"/>
    <w:qFormat/>
    <w:rsid w:val="00D7716D"/>
    <w:rPr>
      <w:rFonts w:ascii="Microsoft YaHei UI" w:eastAsia="Microsoft YaHei UI" w:hAnsi="Microsoft YaHei UI"/>
      <w:i/>
      <w:iCs/>
      <w:color w:val="404040" w:themeColor="text1" w:themeTint="BF"/>
    </w:rPr>
  </w:style>
  <w:style w:type="character" w:styleId="ab">
    <w:name w:val="Emphasis"/>
    <w:basedOn w:val="a3"/>
    <w:uiPriority w:val="20"/>
    <w:qFormat/>
    <w:rsid w:val="00D7716D"/>
    <w:rPr>
      <w:rFonts w:ascii="Microsoft YaHei UI" w:eastAsia="Microsoft YaHei UI" w:hAnsi="Microsoft YaHei UI"/>
      <w:i/>
      <w:iCs/>
    </w:rPr>
  </w:style>
  <w:style w:type="character" w:styleId="ac">
    <w:name w:val="Intense Emphasis"/>
    <w:basedOn w:val="a3"/>
    <w:uiPriority w:val="21"/>
    <w:qFormat/>
    <w:rsid w:val="00D7716D"/>
    <w:rPr>
      <w:rFonts w:ascii="Microsoft YaHei UI" w:eastAsia="Microsoft YaHei UI" w:hAnsi="Microsoft YaHei UI"/>
      <w:i/>
      <w:iCs/>
      <w:color w:val="1F4E79" w:themeColor="accent1" w:themeShade="80"/>
    </w:rPr>
  </w:style>
  <w:style w:type="character" w:styleId="ad">
    <w:name w:val="Strong"/>
    <w:basedOn w:val="a3"/>
    <w:uiPriority w:val="22"/>
    <w:qFormat/>
    <w:rsid w:val="00D7716D"/>
    <w:rPr>
      <w:rFonts w:ascii="Microsoft YaHei UI" w:eastAsia="Microsoft YaHei UI" w:hAnsi="Microsoft YaHei UI"/>
      <w:b/>
      <w:bCs/>
    </w:rPr>
  </w:style>
  <w:style w:type="paragraph" w:styleId="ae">
    <w:name w:val="Quote"/>
    <w:basedOn w:val="a2"/>
    <w:next w:val="a2"/>
    <w:link w:val="af"/>
    <w:uiPriority w:val="29"/>
    <w:qFormat/>
    <w:rsid w:val="00D7716D"/>
    <w:pPr>
      <w:spacing w:before="200"/>
      <w:ind w:left="864" w:right="864"/>
      <w:jc w:val="center"/>
    </w:pPr>
    <w:rPr>
      <w:i/>
      <w:iCs/>
      <w:color w:val="404040" w:themeColor="text1" w:themeTint="BF"/>
    </w:rPr>
  </w:style>
  <w:style w:type="character" w:customStyle="1" w:styleId="af">
    <w:name w:val="引用 字符"/>
    <w:basedOn w:val="a3"/>
    <w:link w:val="ae"/>
    <w:uiPriority w:val="29"/>
    <w:rsid w:val="00D7716D"/>
    <w:rPr>
      <w:rFonts w:ascii="Microsoft YaHei UI" w:eastAsia="Microsoft YaHei UI" w:hAnsi="Microsoft YaHei UI"/>
      <w:i/>
      <w:iCs/>
      <w:color w:val="404040" w:themeColor="text1" w:themeTint="BF"/>
    </w:rPr>
  </w:style>
  <w:style w:type="paragraph" w:styleId="af0">
    <w:name w:val="Intense Quote"/>
    <w:basedOn w:val="a2"/>
    <w:next w:val="a2"/>
    <w:link w:val="af1"/>
    <w:uiPriority w:val="30"/>
    <w:qFormat/>
    <w:rsid w:val="00D7716D"/>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af1">
    <w:name w:val="明显引用 字符"/>
    <w:basedOn w:val="a3"/>
    <w:link w:val="af0"/>
    <w:uiPriority w:val="30"/>
    <w:rsid w:val="00D7716D"/>
    <w:rPr>
      <w:rFonts w:ascii="Microsoft YaHei UI" w:eastAsia="Microsoft YaHei UI" w:hAnsi="Microsoft YaHei UI"/>
      <w:i/>
      <w:iCs/>
      <w:color w:val="1F4E79" w:themeColor="accent1" w:themeShade="80"/>
    </w:rPr>
  </w:style>
  <w:style w:type="character" w:styleId="af2">
    <w:name w:val="Subtle Reference"/>
    <w:basedOn w:val="a3"/>
    <w:uiPriority w:val="31"/>
    <w:qFormat/>
    <w:rsid w:val="00D7716D"/>
    <w:rPr>
      <w:rFonts w:ascii="Microsoft YaHei UI" w:eastAsia="Microsoft YaHei UI" w:hAnsi="Microsoft YaHei UI"/>
      <w:smallCaps/>
      <w:color w:val="5A5A5A" w:themeColor="text1" w:themeTint="A5"/>
    </w:rPr>
  </w:style>
  <w:style w:type="character" w:styleId="af3">
    <w:name w:val="Intense Reference"/>
    <w:basedOn w:val="a3"/>
    <w:uiPriority w:val="32"/>
    <w:qFormat/>
    <w:rsid w:val="00D7716D"/>
    <w:rPr>
      <w:rFonts w:ascii="Microsoft YaHei UI" w:eastAsia="Microsoft YaHei UI" w:hAnsi="Microsoft YaHei UI"/>
      <w:b/>
      <w:bCs/>
      <w:caps w:val="0"/>
      <w:smallCaps/>
      <w:color w:val="1F4E79" w:themeColor="accent1" w:themeShade="80"/>
      <w:spacing w:val="5"/>
    </w:rPr>
  </w:style>
  <w:style w:type="character" w:styleId="af4">
    <w:name w:val="Book Title"/>
    <w:basedOn w:val="a3"/>
    <w:uiPriority w:val="33"/>
    <w:qFormat/>
    <w:rsid w:val="00D7716D"/>
    <w:rPr>
      <w:rFonts w:ascii="Microsoft YaHei UI" w:eastAsia="Microsoft YaHei UI" w:hAnsi="Microsoft YaHei UI"/>
      <w:b/>
      <w:bCs/>
      <w:i/>
      <w:iCs/>
      <w:spacing w:val="5"/>
    </w:rPr>
  </w:style>
  <w:style w:type="character" w:styleId="af5">
    <w:name w:val="Hyperlink"/>
    <w:basedOn w:val="a3"/>
    <w:uiPriority w:val="99"/>
    <w:unhideWhenUsed/>
    <w:rsid w:val="00D7716D"/>
    <w:rPr>
      <w:rFonts w:ascii="Microsoft YaHei UI" w:eastAsia="Microsoft YaHei UI" w:hAnsi="Microsoft YaHei UI"/>
      <w:color w:val="1F4E79" w:themeColor="accent1" w:themeShade="80"/>
      <w:u w:val="single"/>
    </w:rPr>
  </w:style>
  <w:style w:type="character" w:styleId="af6">
    <w:name w:val="FollowedHyperlink"/>
    <w:basedOn w:val="a3"/>
    <w:uiPriority w:val="99"/>
    <w:unhideWhenUsed/>
    <w:rsid w:val="00D7716D"/>
    <w:rPr>
      <w:rFonts w:ascii="Microsoft YaHei UI" w:eastAsia="Microsoft YaHei UI" w:hAnsi="Microsoft YaHei UI"/>
      <w:color w:val="954F72" w:themeColor="followedHyperlink"/>
      <w:u w:val="single"/>
    </w:rPr>
  </w:style>
  <w:style w:type="paragraph" w:styleId="af7">
    <w:name w:val="caption"/>
    <w:basedOn w:val="a2"/>
    <w:next w:val="a2"/>
    <w:uiPriority w:val="35"/>
    <w:unhideWhenUsed/>
    <w:qFormat/>
    <w:rsid w:val="00D7716D"/>
    <w:pPr>
      <w:spacing w:after="200"/>
    </w:pPr>
    <w:rPr>
      <w:i/>
      <w:iCs/>
      <w:color w:val="44546A" w:themeColor="text2"/>
      <w:szCs w:val="18"/>
    </w:rPr>
  </w:style>
  <w:style w:type="paragraph" w:styleId="af8">
    <w:name w:val="Balloon Text"/>
    <w:basedOn w:val="a2"/>
    <w:link w:val="af9"/>
    <w:uiPriority w:val="99"/>
    <w:semiHidden/>
    <w:unhideWhenUsed/>
    <w:rsid w:val="00D7716D"/>
    <w:rPr>
      <w:rFonts w:cs="Segoe UI"/>
      <w:szCs w:val="18"/>
    </w:rPr>
  </w:style>
  <w:style w:type="character" w:customStyle="1" w:styleId="af9">
    <w:name w:val="批注框文本 字符"/>
    <w:basedOn w:val="a3"/>
    <w:link w:val="af8"/>
    <w:uiPriority w:val="99"/>
    <w:semiHidden/>
    <w:rsid w:val="00D7716D"/>
    <w:rPr>
      <w:rFonts w:ascii="Microsoft YaHei UI" w:eastAsia="Microsoft YaHei UI" w:hAnsi="Microsoft YaHei UI" w:cs="Segoe UI"/>
      <w:szCs w:val="18"/>
    </w:rPr>
  </w:style>
  <w:style w:type="paragraph" w:styleId="afa">
    <w:name w:val="Block Text"/>
    <w:basedOn w:val="a2"/>
    <w:uiPriority w:val="99"/>
    <w:semiHidden/>
    <w:unhideWhenUsed/>
    <w:rsid w:val="00D7716D"/>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i/>
      <w:iCs/>
      <w:color w:val="1F4E79" w:themeColor="accent1" w:themeShade="80"/>
    </w:rPr>
  </w:style>
  <w:style w:type="paragraph" w:styleId="33">
    <w:name w:val="Body Text 3"/>
    <w:basedOn w:val="a2"/>
    <w:link w:val="34"/>
    <w:uiPriority w:val="99"/>
    <w:semiHidden/>
    <w:unhideWhenUsed/>
    <w:rsid w:val="00D7716D"/>
    <w:pPr>
      <w:spacing w:after="120"/>
    </w:pPr>
    <w:rPr>
      <w:szCs w:val="16"/>
    </w:rPr>
  </w:style>
  <w:style w:type="character" w:customStyle="1" w:styleId="34">
    <w:name w:val="正文文本 3 字符"/>
    <w:basedOn w:val="a3"/>
    <w:link w:val="33"/>
    <w:uiPriority w:val="99"/>
    <w:semiHidden/>
    <w:rsid w:val="00D7716D"/>
    <w:rPr>
      <w:rFonts w:ascii="Microsoft YaHei UI" w:eastAsia="Microsoft YaHei UI" w:hAnsi="Microsoft YaHei UI"/>
      <w:szCs w:val="16"/>
    </w:rPr>
  </w:style>
  <w:style w:type="paragraph" w:styleId="35">
    <w:name w:val="Body Text Indent 3"/>
    <w:basedOn w:val="a2"/>
    <w:link w:val="36"/>
    <w:uiPriority w:val="99"/>
    <w:semiHidden/>
    <w:unhideWhenUsed/>
    <w:rsid w:val="00D7716D"/>
    <w:pPr>
      <w:spacing w:after="120"/>
      <w:ind w:left="360"/>
    </w:pPr>
    <w:rPr>
      <w:szCs w:val="16"/>
    </w:rPr>
  </w:style>
  <w:style w:type="character" w:customStyle="1" w:styleId="36">
    <w:name w:val="正文文本缩进 3 字符"/>
    <w:basedOn w:val="a3"/>
    <w:link w:val="35"/>
    <w:uiPriority w:val="99"/>
    <w:semiHidden/>
    <w:rsid w:val="00D7716D"/>
    <w:rPr>
      <w:rFonts w:ascii="Microsoft YaHei UI" w:eastAsia="Microsoft YaHei UI" w:hAnsi="Microsoft YaHei UI"/>
      <w:szCs w:val="16"/>
    </w:rPr>
  </w:style>
  <w:style w:type="character" w:styleId="afb">
    <w:name w:val="annotation reference"/>
    <w:basedOn w:val="a3"/>
    <w:uiPriority w:val="99"/>
    <w:semiHidden/>
    <w:unhideWhenUsed/>
    <w:rsid w:val="00D7716D"/>
    <w:rPr>
      <w:rFonts w:ascii="Microsoft YaHei UI" w:eastAsia="Microsoft YaHei UI" w:hAnsi="Microsoft YaHei UI"/>
      <w:sz w:val="22"/>
      <w:szCs w:val="16"/>
    </w:rPr>
  </w:style>
  <w:style w:type="paragraph" w:styleId="afc">
    <w:name w:val="annotation text"/>
    <w:basedOn w:val="a2"/>
    <w:link w:val="afd"/>
    <w:uiPriority w:val="99"/>
    <w:semiHidden/>
    <w:unhideWhenUsed/>
    <w:rsid w:val="00D7716D"/>
    <w:rPr>
      <w:szCs w:val="20"/>
    </w:rPr>
  </w:style>
  <w:style w:type="character" w:customStyle="1" w:styleId="afd">
    <w:name w:val="批注文字 字符"/>
    <w:basedOn w:val="a3"/>
    <w:link w:val="afc"/>
    <w:uiPriority w:val="99"/>
    <w:semiHidden/>
    <w:rsid w:val="00D7716D"/>
    <w:rPr>
      <w:rFonts w:ascii="Microsoft YaHei UI" w:eastAsia="Microsoft YaHei UI" w:hAnsi="Microsoft YaHei UI"/>
      <w:szCs w:val="20"/>
    </w:rPr>
  </w:style>
  <w:style w:type="paragraph" w:styleId="afe">
    <w:name w:val="annotation subject"/>
    <w:basedOn w:val="afc"/>
    <w:next w:val="afc"/>
    <w:link w:val="aff"/>
    <w:uiPriority w:val="99"/>
    <w:semiHidden/>
    <w:unhideWhenUsed/>
    <w:rsid w:val="00D7716D"/>
    <w:rPr>
      <w:b/>
      <w:bCs/>
    </w:rPr>
  </w:style>
  <w:style w:type="character" w:customStyle="1" w:styleId="aff">
    <w:name w:val="批注主题 字符"/>
    <w:basedOn w:val="afd"/>
    <w:link w:val="afe"/>
    <w:uiPriority w:val="99"/>
    <w:semiHidden/>
    <w:rsid w:val="00D7716D"/>
    <w:rPr>
      <w:rFonts w:ascii="Microsoft YaHei UI" w:eastAsia="Microsoft YaHei UI" w:hAnsi="Microsoft YaHei UI"/>
      <w:b/>
      <w:bCs/>
      <w:szCs w:val="20"/>
    </w:rPr>
  </w:style>
  <w:style w:type="paragraph" w:styleId="aff0">
    <w:name w:val="Document Map"/>
    <w:basedOn w:val="a2"/>
    <w:link w:val="aff1"/>
    <w:uiPriority w:val="99"/>
    <w:semiHidden/>
    <w:unhideWhenUsed/>
    <w:rsid w:val="00D7716D"/>
    <w:rPr>
      <w:rFonts w:cs="Segoe UI"/>
      <w:szCs w:val="16"/>
    </w:rPr>
  </w:style>
  <w:style w:type="character" w:customStyle="1" w:styleId="aff1">
    <w:name w:val="文档结构图 字符"/>
    <w:basedOn w:val="a3"/>
    <w:link w:val="aff0"/>
    <w:uiPriority w:val="99"/>
    <w:semiHidden/>
    <w:rsid w:val="00D7716D"/>
    <w:rPr>
      <w:rFonts w:ascii="Microsoft YaHei UI" w:eastAsia="Microsoft YaHei UI" w:hAnsi="Microsoft YaHei UI" w:cs="Segoe UI"/>
      <w:szCs w:val="16"/>
    </w:rPr>
  </w:style>
  <w:style w:type="paragraph" w:styleId="aff2">
    <w:name w:val="endnote text"/>
    <w:basedOn w:val="a2"/>
    <w:link w:val="aff3"/>
    <w:uiPriority w:val="99"/>
    <w:semiHidden/>
    <w:unhideWhenUsed/>
    <w:rsid w:val="00D7716D"/>
    <w:rPr>
      <w:szCs w:val="20"/>
    </w:rPr>
  </w:style>
  <w:style w:type="character" w:customStyle="1" w:styleId="aff3">
    <w:name w:val="尾注文本 字符"/>
    <w:basedOn w:val="a3"/>
    <w:link w:val="aff2"/>
    <w:uiPriority w:val="99"/>
    <w:semiHidden/>
    <w:rsid w:val="00D7716D"/>
    <w:rPr>
      <w:rFonts w:ascii="Microsoft YaHei UI" w:eastAsia="Microsoft YaHei UI" w:hAnsi="Microsoft YaHei UI"/>
      <w:szCs w:val="20"/>
    </w:rPr>
  </w:style>
  <w:style w:type="paragraph" w:styleId="aff4">
    <w:name w:val="envelope return"/>
    <w:basedOn w:val="a2"/>
    <w:uiPriority w:val="99"/>
    <w:semiHidden/>
    <w:unhideWhenUsed/>
    <w:rsid w:val="00D7716D"/>
    <w:rPr>
      <w:rFonts w:cstheme="majorBidi"/>
      <w:szCs w:val="20"/>
    </w:rPr>
  </w:style>
  <w:style w:type="paragraph" w:styleId="aff5">
    <w:name w:val="footnote text"/>
    <w:basedOn w:val="a2"/>
    <w:link w:val="aff6"/>
    <w:uiPriority w:val="99"/>
    <w:semiHidden/>
    <w:unhideWhenUsed/>
    <w:rsid w:val="00D7716D"/>
    <w:rPr>
      <w:szCs w:val="20"/>
    </w:rPr>
  </w:style>
  <w:style w:type="character" w:customStyle="1" w:styleId="aff6">
    <w:name w:val="脚注文本 字符"/>
    <w:basedOn w:val="a3"/>
    <w:link w:val="aff5"/>
    <w:uiPriority w:val="99"/>
    <w:semiHidden/>
    <w:rsid w:val="00D7716D"/>
    <w:rPr>
      <w:rFonts w:ascii="Microsoft YaHei UI" w:eastAsia="Microsoft YaHei UI" w:hAnsi="Microsoft YaHei UI"/>
      <w:szCs w:val="20"/>
    </w:rPr>
  </w:style>
  <w:style w:type="character" w:styleId="HTML">
    <w:name w:val="HTML Code"/>
    <w:basedOn w:val="a3"/>
    <w:uiPriority w:val="99"/>
    <w:semiHidden/>
    <w:unhideWhenUsed/>
    <w:rsid w:val="00D7716D"/>
    <w:rPr>
      <w:rFonts w:ascii="Microsoft YaHei UI" w:eastAsia="Microsoft YaHei UI" w:hAnsi="Microsoft YaHei UI"/>
      <w:sz w:val="22"/>
      <w:szCs w:val="20"/>
    </w:rPr>
  </w:style>
  <w:style w:type="character" w:styleId="HTML0">
    <w:name w:val="HTML Keyboard"/>
    <w:basedOn w:val="a3"/>
    <w:uiPriority w:val="99"/>
    <w:semiHidden/>
    <w:unhideWhenUsed/>
    <w:rsid w:val="00D7716D"/>
    <w:rPr>
      <w:rFonts w:ascii="Microsoft YaHei UI" w:eastAsia="Microsoft YaHei UI" w:hAnsi="Microsoft YaHei UI"/>
      <w:sz w:val="22"/>
      <w:szCs w:val="20"/>
    </w:rPr>
  </w:style>
  <w:style w:type="paragraph" w:styleId="HTML1">
    <w:name w:val="HTML Preformatted"/>
    <w:basedOn w:val="a2"/>
    <w:link w:val="HTML2"/>
    <w:uiPriority w:val="99"/>
    <w:semiHidden/>
    <w:unhideWhenUsed/>
    <w:rsid w:val="00D7716D"/>
    <w:rPr>
      <w:szCs w:val="20"/>
    </w:rPr>
  </w:style>
  <w:style w:type="character" w:customStyle="1" w:styleId="HTML2">
    <w:name w:val="HTML 预设格式 字符"/>
    <w:basedOn w:val="a3"/>
    <w:link w:val="HTML1"/>
    <w:uiPriority w:val="99"/>
    <w:semiHidden/>
    <w:rsid w:val="00D7716D"/>
    <w:rPr>
      <w:rFonts w:ascii="Microsoft YaHei UI" w:eastAsia="Microsoft YaHei UI" w:hAnsi="Microsoft YaHei UI"/>
      <w:szCs w:val="20"/>
    </w:rPr>
  </w:style>
  <w:style w:type="character" w:styleId="HTML3">
    <w:name w:val="HTML Typewriter"/>
    <w:basedOn w:val="a3"/>
    <w:uiPriority w:val="99"/>
    <w:semiHidden/>
    <w:unhideWhenUsed/>
    <w:rsid w:val="00D7716D"/>
    <w:rPr>
      <w:rFonts w:ascii="Microsoft YaHei UI" w:eastAsia="Microsoft YaHei UI" w:hAnsi="Microsoft YaHei UI"/>
      <w:sz w:val="22"/>
      <w:szCs w:val="20"/>
    </w:rPr>
  </w:style>
  <w:style w:type="paragraph" w:styleId="aff7">
    <w:name w:val="macro"/>
    <w:link w:val="aff8"/>
    <w:uiPriority w:val="99"/>
    <w:semiHidden/>
    <w:unhideWhenUsed/>
    <w:rsid w:val="00D7716D"/>
    <w:pPr>
      <w:tabs>
        <w:tab w:val="left" w:pos="480"/>
        <w:tab w:val="left" w:pos="960"/>
        <w:tab w:val="left" w:pos="1440"/>
        <w:tab w:val="left" w:pos="1920"/>
        <w:tab w:val="left" w:pos="2400"/>
        <w:tab w:val="left" w:pos="2880"/>
        <w:tab w:val="left" w:pos="3360"/>
        <w:tab w:val="left" w:pos="3840"/>
        <w:tab w:val="left" w:pos="4320"/>
      </w:tabs>
    </w:pPr>
    <w:rPr>
      <w:rFonts w:ascii="Microsoft YaHei UI" w:eastAsia="Microsoft YaHei UI" w:hAnsi="Microsoft YaHei UI"/>
      <w:szCs w:val="20"/>
    </w:rPr>
  </w:style>
  <w:style w:type="character" w:customStyle="1" w:styleId="aff8">
    <w:name w:val="宏文本 字符"/>
    <w:basedOn w:val="a3"/>
    <w:link w:val="aff7"/>
    <w:uiPriority w:val="99"/>
    <w:semiHidden/>
    <w:rsid w:val="00D7716D"/>
    <w:rPr>
      <w:rFonts w:ascii="Microsoft YaHei UI" w:eastAsia="Microsoft YaHei UI" w:hAnsi="Microsoft YaHei UI"/>
      <w:szCs w:val="20"/>
    </w:rPr>
  </w:style>
  <w:style w:type="paragraph" w:styleId="aff9">
    <w:name w:val="Plain Text"/>
    <w:basedOn w:val="a2"/>
    <w:link w:val="affa"/>
    <w:uiPriority w:val="99"/>
    <w:semiHidden/>
    <w:unhideWhenUsed/>
    <w:rsid w:val="00D7716D"/>
    <w:rPr>
      <w:szCs w:val="21"/>
    </w:rPr>
  </w:style>
  <w:style w:type="character" w:customStyle="1" w:styleId="affa">
    <w:name w:val="纯文本 字符"/>
    <w:basedOn w:val="a3"/>
    <w:link w:val="aff9"/>
    <w:uiPriority w:val="99"/>
    <w:semiHidden/>
    <w:rsid w:val="00D7716D"/>
    <w:rPr>
      <w:rFonts w:ascii="Microsoft YaHei UI" w:eastAsia="Microsoft YaHei UI" w:hAnsi="Microsoft YaHei UI"/>
      <w:szCs w:val="21"/>
    </w:rPr>
  </w:style>
  <w:style w:type="character" w:styleId="affb">
    <w:name w:val="Placeholder Text"/>
    <w:basedOn w:val="a3"/>
    <w:uiPriority w:val="99"/>
    <w:semiHidden/>
    <w:rsid w:val="00D7716D"/>
    <w:rPr>
      <w:rFonts w:ascii="Microsoft YaHei UI" w:eastAsia="Microsoft YaHei UI" w:hAnsi="Microsoft YaHei UI"/>
      <w:color w:val="3B3838" w:themeColor="background2" w:themeShade="40"/>
    </w:rPr>
  </w:style>
  <w:style w:type="paragraph" w:styleId="affc">
    <w:name w:val="header"/>
    <w:basedOn w:val="a2"/>
    <w:link w:val="affd"/>
    <w:uiPriority w:val="99"/>
    <w:unhideWhenUsed/>
    <w:rsid w:val="00D7716D"/>
  </w:style>
  <w:style w:type="character" w:customStyle="1" w:styleId="affd">
    <w:name w:val="页眉 字符"/>
    <w:basedOn w:val="a3"/>
    <w:link w:val="affc"/>
    <w:uiPriority w:val="99"/>
    <w:rsid w:val="00D7716D"/>
    <w:rPr>
      <w:rFonts w:ascii="Microsoft YaHei UI" w:eastAsia="Microsoft YaHei UI" w:hAnsi="Microsoft YaHei UI"/>
    </w:rPr>
  </w:style>
  <w:style w:type="paragraph" w:styleId="affe">
    <w:name w:val="footer"/>
    <w:basedOn w:val="a2"/>
    <w:link w:val="afff"/>
    <w:uiPriority w:val="99"/>
    <w:unhideWhenUsed/>
    <w:rsid w:val="00D7716D"/>
  </w:style>
  <w:style w:type="character" w:customStyle="1" w:styleId="afff">
    <w:name w:val="页脚 字符"/>
    <w:basedOn w:val="a3"/>
    <w:link w:val="affe"/>
    <w:uiPriority w:val="99"/>
    <w:rsid w:val="00D7716D"/>
    <w:rPr>
      <w:rFonts w:ascii="Microsoft YaHei UI" w:eastAsia="Microsoft YaHei UI" w:hAnsi="Microsoft YaHei UI"/>
    </w:rPr>
  </w:style>
  <w:style w:type="paragraph" w:styleId="TOC9">
    <w:name w:val="toc 9"/>
    <w:basedOn w:val="a2"/>
    <w:next w:val="a2"/>
    <w:autoRedefine/>
    <w:uiPriority w:val="39"/>
    <w:semiHidden/>
    <w:unhideWhenUsed/>
    <w:rsid w:val="00D7716D"/>
    <w:pPr>
      <w:spacing w:after="120"/>
      <w:ind w:left="1757"/>
    </w:pPr>
  </w:style>
  <w:style w:type="character" w:styleId="afff0">
    <w:name w:val="Mention"/>
    <w:basedOn w:val="a3"/>
    <w:uiPriority w:val="99"/>
    <w:semiHidden/>
    <w:unhideWhenUsed/>
    <w:rsid w:val="00D7716D"/>
    <w:rPr>
      <w:rFonts w:ascii="Microsoft YaHei UI" w:eastAsia="Microsoft YaHei UI" w:hAnsi="Microsoft YaHei UI"/>
      <w:color w:val="2B579A"/>
      <w:shd w:val="clear" w:color="auto" w:fill="E1DFDD"/>
    </w:rPr>
  </w:style>
  <w:style w:type="numbering" w:styleId="1111110">
    <w:name w:val="Outline List 2"/>
    <w:basedOn w:val="a5"/>
    <w:uiPriority w:val="99"/>
    <w:semiHidden/>
    <w:unhideWhenUsed/>
    <w:rsid w:val="00D7716D"/>
    <w:pPr>
      <w:numPr>
        <w:numId w:val="24"/>
      </w:numPr>
    </w:pPr>
  </w:style>
  <w:style w:type="numbering" w:styleId="111111">
    <w:name w:val="Outline List 1"/>
    <w:basedOn w:val="a5"/>
    <w:uiPriority w:val="99"/>
    <w:semiHidden/>
    <w:unhideWhenUsed/>
    <w:rsid w:val="00D7716D"/>
    <w:pPr>
      <w:numPr>
        <w:numId w:val="25"/>
      </w:numPr>
    </w:pPr>
  </w:style>
  <w:style w:type="character" w:styleId="HTML4">
    <w:name w:val="HTML Variable"/>
    <w:basedOn w:val="a3"/>
    <w:uiPriority w:val="99"/>
    <w:semiHidden/>
    <w:unhideWhenUsed/>
    <w:rsid w:val="00D7716D"/>
    <w:rPr>
      <w:rFonts w:ascii="Microsoft YaHei UI" w:eastAsia="Microsoft YaHei UI" w:hAnsi="Microsoft YaHei UI"/>
      <w:i/>
      <w:iCs/>
    </w:rPr>
  </w:style>
  <w:style w:type="paragraph" w:styleId="HTML5">
    <w:name w:val="HTML Address"/>
    <w:basedOn w:val="a2"/>
    <w:link w:val="HTML6"/>
    <w:uiPriority w:val="99"/>
    <w:semiHidden/>
    <w:unhideWhenUsed/>
    <w:rsid w:val="00D7716D"/>
    <w:rPr>
      <w:i/>
      <w:iCs/>
    </w:rPr>
  </w:style>
  <w:style w:type="character" w:customStyle="1" w:styleId="HTML6">
    <w:name w:val="HTML 地址 字符"/>
    <w:basedOn w:val="a3"/>
    <w:link w:val="HTML5"/>
    <w:uiPriority w:val="99"/>
    <w:semiHidden/>
    <w:rsid w:val="00D7716D"/>
    <w:rPr>
      <w:rFonts w:ascii="Microsoft YaHei UI" w:eastAsia="Microsoft YaHei UI" w:hAnsi="Microsoft YaHei UI"/>
      <w:i/>
      <w:iCs/>
    </w:rPr>
  </w:style>
  <w:style w:type="character" w:styleId="HTML7">
    <w:name w:val="HTML Definition"/>
    <w:basedOn w:val="a3"/>
    <w:uiPriority w:val="99"/>
    <w:semiHidden/>
    <w:unhideWhenUsed/>
    <w:rsid w:val="00D7716D"/>
    <w:rPr>
      <w:rFonts w:ascii="Microsoft YaHei UI" w:eastAsia="Microsoft YaHei UI" w:hAnsi="Microsoft YaHei UI"/>
      <w:i/>
      <w:iCs/>
    </w:rPr>
  </w:style>
  <w:style w:type="character" w:styleId="HTML8">
    <w:name w:val="HTML Cite"/>
    <w:basedOn w:val="a3"/>
    <w:uiPriority w:val="99"/>
    <w:semiHidden/>
    <w:unhideWhenUsed/>
    <w:rsid w:val="00D7716D"/>
    <w:rPr>
      <w:rFonts w:ascii="Microsoft YaHei UI" w:eastAsia="Microsoft YaHei UI" w:hAnsi="Microsoft YaHei UI"/>
      <w:i/>
      <w:iCs/>
    </w:rPr>
  </w:style>
  <w:style w:type="character" w:styleId="HTML9">
    <w:name w:val="HTML Sample"/>
    <w:basedOn w:val="a3"/>
    <w:uiPriority w:val="99"/>
    <w:semiHidden/>
    <w:unhideWhenUsed/>
    <w:rsid w:val="00D7716D"/>
    <w:rPr>
      <w:rFonts w:ascii="Microsoft YaHei UI" w:eastAsia="Microsoft YaHei UI" w:hAnsi="Microsoft YaHei UI"/>
      <w:sz w:val="24"/>
      <w:szCs w:val="24"/>
    </w:rPr>
  </w:style>
  <w:style w:type="character" w:styleId="HTMLa">
    <w:name w:val="HTML Acronym"/>
    <w:basedOn w:val="a3"/>
    <w:uiPriority w:val="99"/>
    <w:semiHidden/>
    <w:unhideWhenUsed/>
    <w:rsid w:val="00D7716D"/>
    <w:rPr>
      <w:rFonts w:ascii="Microsoft YaHei UI" w:eastAsia="Microsoft YaHei UI" w:hAnsi="Microsoft YaHei UI"/>
    </w:rPr>
  </w:style>
  <w:style w:type="paragraph" w:styleId="TOC1">
    <w:name w:val="toc 1"/>
    <w:basedOn w:val="a2"/>
    <w:next w:val="a2"/>
    <w:autoRedefine/>
    <w:uiPriority w:val="39"/>
    <w:semiHidden/>
    <w:unhideWhenUsed/>
    <w:rsid w:val="00D7716D"/>
    <w:pPr>
      <w:spacing w:after="100"/>
    </w:pPr>
  </w:style>
  <w:style w:type="paragraph" w:styleId="TOC2">
    <w:name w:val="toc 2"/>
    <w:basedOn w:val="a2"/>
    <w:next w:val="a2"/>
    <w:autoRedefine/>
    <w:uiPriority w:val="39"/>
    <w:semiHidden/>
    <w:unhideWhenUsed/>
    <w:rsid w:val="00D7716D"/>
    <w:pPr>
      <w:spacing w:after="100"/>
      <w:ind w:left="220"/>
    </w:pPr>
  </w:style>
  <w:style w:type="paragraph" w:styleId="TOC3">
    <w:name w:val="toc 3"/>
    <w:basedOn w:val="a2"/>
    <w:next w:val="a2"/>
    <w:autoRedefine/>
    <w:uiPriority w:val="39"/>
    <w:semiHidden/>
    <w:unhideWhenUsed/>
    <w:rsid w:val="00D7716D"/>
    <w:pPr>
      <w:spacing w:after="100"/>
      <w:ind w:left="440"/>
    </w:pPr>
  </w:style>
  <w:style w:type="paragraph" w:styleId="TOC4">
    <w:name w:val="toc 4"/>
    <w:basedOn w:val="a2"/>
    <w:next w:val="a2"/>
    <w:autoRedefine/>
    <w:uiPriority w:val="39"/>
    <w:semiHidden/>
    <w:unhideWhenUsed/>
    <w:rsid w:val="00D7716D"/>
    <w:pPr>
      <w:spacing w:after="100"/>
      <w:ind w:left="660"/>
    </w:pPr>
  </w:style>
  <w:style w:type="paragraph" w:styleId="TOC5">
    <w:name w:val="toc 5"/>
    <w:basedOn w:val="a2"/>
    <w:next w:val="a2"/>
    <w:autoRedefine/>
    <w:uiPriority w:val="39"/>
    <w:semiHidden/>
    <w:unhideWhenUsed/>
    <w:rsid w:val="00D7716D"/>
    <w:pPr>
      <w:spacing w:after="100"/>
      <w:ind w:left="880"/>
    </w:pPr>
  </w:style>
  <w:style w:type="paragraph" w:styleId="TOC6">
    <w:name w:val="toc 6"/>
    <w:basedOn w:val="a2"/>
    <w:next w:val="a2"/>
    <w:autoRedefine/>
    <w:uiPriority w:val="39"/>
    <w:semiHidden/>
    <w:unhideWhenUsed/>
    <w:rsid w:val="00D7716D"/>
    <w:pPr>
      <w:spacing w:after="100"/>
      <w:ind w:left="1100"/>
    </w:pPr>
  </w:style>
  <w:style w:type="paragraph" w:styleId="TOC7">
    <w:name w:val="toc 7"/>
    <w:basedOn w:val="a2"/>
    <w:next w:val="a2"/>
    <w:autoRedefine/>
    <w:uiPriority w:val="39"/>
    <w:semiHidden/>
    <w:unhideWhenUsed/>
    <w:rsid w:val="00D7716D"/>
    <w:pPr>
      <w:spacing w:after="100"/>
      <w:ind w:left="1320"/>
    </w:pPr>
  </w:style>
  <w:style w:type="paragraph" w:styleId="TOC8">
    <w:name w:val="toc 8"/>
    <w:basedOn w:val="a2"/>
    <w:next w:val="a2"/>
    <w:autoRedefine/>
    <w:uiPriority w:val="39"/>
    <w:semiHidden/>
    <w:unhideWhenUsed/>
    <w:rsid w:val="00D7716D"/>
    <w:pPr>
      <w:spacing w:after="100"/>
      <w:ind w:left="1540"/>
    </w:pPr>
  </w:style>
  <w:style w:type="paragraph" w:styleId="TOC">
    <w:name w:val="TOC Heading"/>
    <w:basedOn w:val="1"/>
    <w:next w:val="a2"/>
    <w:uiPriority w:val="39"/>
    <w:semiHidden/>
    <w:unhideWhenUsed/>
    <w:qFormat/>
    <w:rsid w:val="00D7716D"/>
    <w:pPr>
      <w:outlineLvl w:val="9"/>
    </w:pPr>
    <w:rPr>
      <w:color w:val="2E74B5" w:themeColor="accent1" w:themeShade="BF"/>
    </w:rPr>
  </w:style>
  <w:style w:type="table" w:styleId="afff1">
    <w:name w:val="Table Professional"/>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1">
    <w:name w:val="Medium List 1"/>
    <w:basedOn w:val="a4"/>
    <w:uiPriority w:val="65"/>
    <w:semiHidden/>
    <w:unhideWhenUsed/>
    <w:rsid w:val="00D7716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4"/>
    <w:uiPriority w:val="65"/>
    <w:rsid w:val="00D7716D"/>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1-2">
    <w:name w:val="Medium List 1 Accent 2"/>
    <w:basedOn w:val="a4"/>
    <w:uiPriority w:val="65"/>
    <w:semiHidden/>
    <w:unhideWhenUsed/>
    <w:rsid w:val="00D7716D"/>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4"/>
    <w:uiPriority w:val="65"/>
    <w:semiHidden/>
    <w:unhideWhenUsed/>
    <w:rsid w:val="00D7716D"/>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4"/>
    <w:uiPriority w:val="65"/>
    <w:semiHidden/>
    <w:unhideWhenUsed/>
    <w:rsid w:val="00D7716D"/>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4"/>
    <w:uiPriority w:val="65"/>
    <w:semiHidden/>
    <w:unhideWhenUsed/>
    <w:rsid w:val="00D7716D"/>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1-6">
    <w:name w:val="Medium List 1 Accent 6"/>
    <w:basedOn w:val="a4"/>
    <w:uiPriority w:val="65"/>
    <w:semiHidden/>
    <w:unhideWhenUsed/>
    <w:rsid w:val="00D7716D"/>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3">
    <w:name w:val="Medium List 2"/>
    <w:basedOn w:val="a4"/>
    <w:uiPriority w:val="66"/>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4"/>
    <w:uiPriority w:val="66"/>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4"/>
    <w:uiPriority w:val="66"/>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4"/>
    <w:uiPriority w:val="66"/>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4"/>
    <w:uiPriority w:val="66"/>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4"/>
    <w:uiPriority w:val="66"/>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4"/>
    <w:uiPriority w:val="66"/>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Shading 1"/>
    <w:basedOn w:val="a4"/>
    <w:uiPriority w:val="63"/>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4"/>
    <w:uiPriority w:val="63"/>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1-20">
    <w:name w:val="Medium Shading 1 Accent 2"/>
    <w:basedOn w:val="a4"/>
    <w:uiPriority w:val="63"/>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4"/>
    <w:uiPriority w:val="63"/>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4"/>
    <w:uiPriority w:val="63"/>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4"/>
    <w:uiPriority w:val="63"/>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1-60">
    <w:name w:val="Medium Shading 1 Accent 6"/>
    <w:basedOn w:val="a4"/>
    <w:uiPriority w:val="63"/>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4">
    <w:name w:val="Medium Shading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4"/>
    <w:uiPriority w:val="64"/>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4"/>
    <w:uiPriority w:val="64"/>
    <w:semiHidden/>
    <w:unhideWhenUsed/>
    <w:rsid w:val="00D7716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Grid 1"/>
    <w:basedOn w:val="a4"/>
    <w:uiPriority w:val="67"/>
    <w:semiHidden/>
    <w:unhideWhenUsed/>
    <w:rsid w:val="00D7716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4"/>
    <w:uiPriority w:val="67"/>
    <w:semiHidden/>
    <w:unhideWhenUsed/>
    <w:rsid w:val="00D7716D"/>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21">
    <w:name w:val="Medium Grid 1 Accent 2"/>
    <w:basedOn w:val="a4"/>
    <w:uiPriority w:val="67"/>
    <w:semiHidden/>
    <w:unhideWhenUsed/>
    <w:rsid w:val="00D7716D"/>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4"/>
    <w:uiPriority w:val="67"/>
    <w:semiHidden/>
    <w:unhideWhenUsed/>
    <w:rsid w:val="00D7716D"/>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4"/>
    <w:uiPriority w:val="67"/>
    <w:semiHidden/>
    <w:unhideWhenUsed/>
    <w:rsid w:val="00D7716D"/>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4"/>
    <w:uiPriority w:val="67"/>
    <w:semiHidden/>
    <w:unhideWhenUsed/>
    <w:rsid w:val="00D7716D"/>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61">
    <w:name w:val="Medium Grid 1 Accent 6"/>
    <w:basedOn w:val="a4"/>
    <w:uiPriority w:val="67"/>
    <w:semiHidden/>
    <w:unhideWhenUsed/>
    <w:rsid w:val="00D7716D"/>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5">
    <w:name w:val="Medium Grid 2"/>
    <w:basedOn w:val="a4"/>
    <w:uiPriority w:val="68"/>
    <w:semiHidden/>
    <w:unhideWhenUsed/>
    <w:rsid w:val="00D7716D"/>
    <w:rPr>
      <w:rFonts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D7716D"/>
    <w:rPr>
      <w:rFonts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D7716D"/>
    <w:rPr>
      <w:rFonts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D7716D"/>
    <w:rPr>
      <w:rFonts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D7716D"/>
    <w:rPr>
      <w:rFonts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D7716D"/>
    <w:rPr>
      <w:rFonts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D7716D"/>
    <w:rPr>
      <w:rFonts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37">
    <w:name w:val="Medium Grid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3-2">
    <w:name w:val="Medium Grid 3 Accent 2"/>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3-3">
    <w:name w:val="Medium Grid 3 Accent 3"/>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3-4">
    <w:name w:val="Medium Grid 3 Accent 4"/>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3-5">
    <w:name w:val="Medium Grid 3 Accent 5"/>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3-6">
    <w:name w:val="Medium Grid 3 Accent 6"/>
    <w:basedOn w:val="a4"/>
    <w:uiPriority w:val="69"/>
    <w:semiHidden/>
    <w:unhideWhenUsed/>
    <w:rsid w:val="00D7716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2">
    <w:name w:val="Bibliography"/>
    <w:basedOn w:val="a2"/>
    <w:next w:val="a2"/>
    <w:uiPriority w:val="37"/>
    <w:semiHidden/>
    <w:unhideWhenUsed/>
    <w:rsid w:val="00D7716D"/>
  </w:style>
  <w:style w:type="character" w:styleId="afff3">
    <w:name w:val="Hashtag"/>
    <w:basedOn w:val="a3"/>
    <w:uiPriority w:val="99"/>
    <w:semiHidden/>
    <w:unhideWhenUsed/>
    <w:rsid w:val="00D7716D"/>
    <w:rPr>
      <w:rFonts w:ascii="Microsoft YaHei UI" w:eastAsia="Microsoft YaHei UI" w:hAnsi="Microsoft YaHei UI"/>
      <w:color w:val="2B579A"/>
      <w:shd w:val="clear" w:color="auto" w:fill="E1DFDD"/>
    </w:rPr>
  </w:style>
  <w:style w:type="paragraph" w:styleId="afff4">
    <w:name w:val="Message Header"/>
    <w:basedOn w:val="a2"/>
    <w:link w:val="afff5"/>
    <w:uiPriority w:val="99"/>
    <w:semiHidden/>
    <w:unhideWhenUsed/>
    <w:rsid w:val="00D7716D"/>
    <w:pPr>
      <w:pBdr>
        <w:top w:val="single" w:sz="6" w:space="1" w:color="auto"/>
        <w:left w:val="single" w:sz="6" w:space="1" w:color="auto"/>
        <w:bottom w:val="single" w:sz="6" w:space="1" w:color="auto"/>
        <w:right w:val="single" w:sz="6" w:space="1" w:color="auto"/>
      </w:pBdr>
      <w:shd w:val="pct20" w:color="auto" w:fill="auto"/>
      <w:ind w:left="1080" w:hanging="1080"/>
    </w:pPr>
    <w:rPr>
      <w:rFonts w:cstheme="majorBidi"/>
      <w:sz w:val="24"/>
      <w:szCs w:val="24"/>
    </w:rPr>
  </w:style>
  <w:style w:type="character" w:customStyle="1" w:styleId="afff5">
    <w:name w:val="信息标题 字符"/>
    <w:basedOn w:val="a3"/>
    <w:link w:val="afff4"/>
    <w:uiPriority w:val="99"/>
    <w:semiHidden/>
    <w:rsid w:val="00D7716D"/>
    <w:rPr>
      <w:rFonts w:ascii="Microsoft YaHei UI" w:eastAsia="Microsoft YaHei UI" w:hAnsi="Microsoft YaHei UI" w:cstheme="majorBidi"/>
      <w:sz w:val="24"/>
      <w:szCs w:val="24"/>
      <w:shd w:val="pct20" w:color="auto" w:fill="auto"/>
    </w:rPr>
  </w:style>
  <w:style w:type="table" w:styleId="afff6">
    <w:name w:val="Table Elegant"/>
    <w:basedOn w:val="a4"/>
    <w:uiPriority w:val="99"/>
    <w:semiHidden/>
    <w:unhideWhenUsed/>
    <w:rsid w:val="00D7716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7">
    <w:name w:val="List"/>
    <w:basedOn w:val="a2"/>
    <w:uiPriority w:val="99"/>
    <w:semiHidden/>
    <w:unhideWhenUsed/>
    <w:rsid w:val="00D7716D"/>
    <w:pPr>
      <w:ind w:left="360" w:hanging="360"/>
      <w:contextualSpacing/>
    </w:pPr>
  </w:style>
  <w:style w:type="paragraph" w:styleId="26">
    <w:name w:val="List 2"/>
    <w:basedOn w:val="a2"/>
    <w:uiPriority w:val="99"/>
    <w:semiHidden/>
    <w:unhideWhenUsed/>
    <w:rsid w:val="00D7716D"/>
    <w:pPr>
      <w:ind w:left="720" w:hanging="360"/>
      <w:contextualSpacing/>
    </w:pPr>
  </w:style>
  <w:style w:type="paragraph" w:styleId="38">
    <w:name w:val="List 3"/>
    <w:basedOn w:val="a2"/>
    <w:uiPriority w:val="99"/>
    <w:semiHidden/>
    <w:unhideWhenUsed/>
    <w:rsid w:val="00D7716D"/>
    <w:pPr>
      <w:ind w:left="1080" w:hanging="360"/>
      <w:contextualSpacing/>
    </w:pPr>
  </w:style>
  <w:style w:type="paragraph" w:styleId="43">
    <w:name w:val="List 4"/>
    <w:basedOn w:val="a2"/>
    <w:uiPriority w:val="99"/>
    <w:semiHidden/>
    <w:unhideWhenUsed/>
    <w:rsid w:val="00D7716D"/>
    <w:pPr>
      <w:ind w:left="1440" w:hanging="360"/>
      <w:contextualSpacing/>
    </w:pPr>
  </w:style>
  <w:style w:type="paragraph" w:styleId="53">
    <w:name w:val="List 5"/>
    <w:basedOn w:val="a2"/>
    <w:uiPriority w:val="99"/>
    <w:semiHidden/>
    <w:unhideWhenUsed/>
    <w:rsid w:val="00D7716D"/>
    <w:pPr>
      <w:ind w:left="1800" w:hanging="360"/>
      <w:contextualSpacing/>
    </w:pPr>
  </w:style>
  <w:style w:type="table" w:styleId="14">
    <w:name w:val="Table List 1"/>
    <w:basedOn w:val="a4"/>
    <w:uiPriority w:val="99"/>
    <w:semiHidden/>
    <w:unhideWhenUsed/>
    <w:rsid w:val="00D7716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List 2"/>
    <w:basedOn w:val="a4"/>
    <w:uiPriority w:val="99"/>
    <w:semiHidden/>
    <w:unhideWhenUsed/>
    <w:rsid w:val="00D7716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D7716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4">
    <w:name w:val="Table List 4"/>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4"/>
    <w:uiPriority w:val="99"/>
    <w:semiHidden/>
    <w:unhideWhenUsed/>
    <w:rsid w:val="00D7716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uiPriority w:val="99"/>
    <w:semiHidden/>
    <w:unhideWhenUsed/>
    <w:rsid w:val="00D7716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8">
    <w:name w:val="List Continue"/>
    <w:basedOn w:val="a2"/>
    <w:uiPriority w:val="99"/>
    <w:semiHidden/>
    <w:unhideWhenUsed/>
    <w:rsid w:val="00D7716D"/>
    <w:pPr>
      <w:spacing w:after="120"/>
      <w:ind w:left="360"/>
      <w:contextualSpacing/>
    </w:pPr>
  </w:style>
  <w:style w:type="paragraph" w:styleId="28">
    <w:name w:val="List Continue 2"/>
    <w:basedOn w:val="a2"/>
    <w:uiPriority w:val="99"/>
    <w:semiHidden/>
    <w:unhideWhenUsed/>
    <w:rsid w:val="00D7716D"/>
    <w:pPr>
      <w:spacing w:after="120"/>
      <w:ind w:left="720"/>
      <w:contextualSpacing/>
    </w:pPr>
  </w:style>
  <w:style w:type="paragraph" w:styleId="3a">
    <w:name w:val="List Continue 3"/>
    <w:basedOn w:val="a2"/>
    <w:uiPriority w:val="99"/>
    <w:semiHidden/>
    <w:unhideWhenUsed/>
    <w:rsid w:val="00D7716D"/>
    <w:pPr>
      <w:spacing w:after="120"/>
      <w:ind w:left="1080"/>
      <w:contextualSpacing/>
    </w:pPr>
  </w:style>
  <w:style w:type="paragraph" w:styleId="45">
    <w:name w:val="List Continue 4"/>
    <w:basedOn w:val="a2"/>
    <w:uiPriority w:val="99"/>
    <w:semiHidden/>
    <w:unhideWhenUsed/>
    <w:rsid w:val="00D7716D"/>
    <w:pPr>
      <w:spacing w:after="120"/>
      <w:ind w:left="1440"/>
      <w:contextualSpacing/>
    </w:pPr>
  </w:style>
  <w:style w:type="paragraph" w:styleId="55">
    <w:name w:val="List Continue 5"/>
    <w:basedOn w:val="a2"/>
    <w:uiPriority w:val="99"/>
    <w:semiHidden/>
    <w:unhideWhenUsed/>
    <w:rsid w:val="00D7716D"/>
    <w:pPr>
      <w:spacing w:after="120"/>
      <w:ind w:left="1800"/>
      <w:contextualSpacing/>
    </w:pPr>
  </w:style>
  <w:style w:type="paragraph" w:styleId="afff9">
    <w:name w:val="List Paragraph"/>
    <w:basedOn w:val="a2"/>
    <w:uiPriority w:val="34"/>
    <w:semiHidden/>
    <w:unhideWhenUsed/>
    <w:qFormat/>
    <w:rsid w:val="00D7716D"/>
    <w:pPr>
      <w:ind w:left="720"/>
      <w:contextualSpacing/>
    </w:pPr>
  </w:style>
  <w:style w:type="paragraph" w:styleId="a">
    <w:name w:val="List Number"/>
    <w:basedOn w:val="a2"/>
    <w:uiPriority w:val="99"/>
    <w:semiHidden/>
    <w:unhideWhenUsed/>
    <w:rsid w:val="00D7716D"/>
    <w:pPr>
      <w:numPr>
        <w:numId w:val="13"/>
      </w:numPr>
      <w:contextualSpacing/>
    </w:pPr>
  </w:style>
  <w:style w:type="paragraph" w:styleId="2">
    <w:name w:val="List Number 2"/>
    <w:basedOn w:val="a2"/>
    <w:uiPriority w:val="99"/>
    <w:semiHidden/>
    <w:unhideWhenUsed/>
    <w:rsid w:val="00D7716D"/>
    <w:pPr>
      <w:numPr>
        <w:numId w:val="14"/>
      </w:numPr>
      <w:contextualSpacing/>
    </w:pPr>
  </w:style>
  <w:style w:type="paragraph" w:styleId="3">
    <w:name w:val="List Number 3"/>
    <w:basedOn w:val="a2"/>
    <w:uiPriority w:val="99"/>
    <w:semiHidden/>
    <w:unhideWhenUsed/>
    <w:rsid w:val="00D7716D"/>
    <w:pPr>
      <w:numPr>
        <w:numId w:val="15"/>
      </w:numPr>
      <w:contextualSpacing/>
    </w:pPr>
  </w:style>
  <w:style w:type="paragraph" w:styleId="4">
    <w:name w:val="List Number 4"/>
    <w:basedOn w:val="a2"/>
    <w:uiPriority w:val="99"/>
    <w:semiHidden/>
    <w:unhideWhenUsed/>
    <w:rsid w:val="00D7716D"/>
    <w:pPr>
      <w:numPr>
        <w:numId w:val="16"/>
      </w:numPr>
      <w:contextualSpacing/>
    </w:pPr>
  </w:style>
  <w:style w:type="paragraph" w:styleId="5">
    <w:name w:val="List Number 5"/>
    <w:basedOn w:val="a2"/>
    <w:uiPriority w:val="99"/>
    <w:semiHidden/>
    <w:unhideWhenUsed/>
    <w:rsid w:val="00D7716D"/>
    <w:pPr>
      <w:numPr>
        <w:numId w:val="17"/>
      </w:numPr>
      <w:contextualSpacing/>
    </w:pPr>
  </w:style>
  <w:style w:type="paragraph" w:styleId="a0">
    <w:name w:val="List Bullet"/>
    <w:basedOn w:val="a2"/>
    <w:uiPriority w:val="99"/>
    <w:semiHidden/>
    <w:unhideWhenUsed/>
    <w:rsid w:val="00D7716D"/>
    <w:pPr>
      <w:numPr>
        <w:numId w:val="8"/>
      </w:numPr>
      <w:contextualSpacing/>
    </w:pPr>
  </w:style>
  <w:style w:type="paragraph" w:styleId="20">
    <w:name w:val="List Bullet 2"/>
    <w:basedOn w:val="a2"/>
    <w:uiPriority w:val="99"/>
    <w:semiHidden/>
    <w:unhideWhenUsed/>
    <w:rsid w:val="00D7716D"/>
    <w:pPr>
      <w:numPr>
        <w:numId w:val="9"/>
      </w:numPr>
      <w:contextualSpacing/>
    </w:pPr>
  </w:style>
  <w:style w:type="paragraph" w:styleId="30">
    <w:name w:val="List Bullet 3"/>
    <w:basedOn w:val="a2"/>
    <w:uiPriority w:val="99"/>
    <w:semiHidden/>
    <w:unhideWhenUsed/>
    <w:rsid w:val="00D7716D"/>
    <w:pPr>
      <w:numPr>
        <w:numId w:val="10"/>
      </w:numPr>
      <w:contextualSpacing/>
    </w:pPr>
  </w:style>
  <w:style w:type="paragraph" w:styleId="40">
    <w:name w:val="List Bullet 4"/>
    <w:basedOn w:val="a2"/>
    <w:uiPriority w:val="99"/>
    <w:semiHidden/>
    <w:unhideWhenUsed/>
    <w:rsid w:val="00D7716D"/>
    <w:pPr>
      <w:numPr>
        <w:numId w:val="11"/>
      </w:numPr>
      <w:contextualSpacing/>
    </w:pPr>
  </w:style>
  <w:style w:type="paragraph" w:styleId="50">
    <w:name w:val="List Bullet 5"/>
    <w:basedOn w:val="a2"/>
    <w:uiPriority w:val="99"/>
    <w:semiHidden/>
    <w:unhideWhenUsed/>
    <w:rsid w:val="00D7716D"/>
    <w:pPr>
      <w:numPr>
        <w:numId w:val="12"/>
      </w:numPr>
      <w:contextualSpacing/>
    </w:pPr>
  </w:style>
  <w:style w:type="table" w:styleId="15">
    <w:name w:val="Table Classic 1"/>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4"/>
    <w:uiPriority w:val="99"/>
    <w:semiHidden/>
    <w:unhideWhenUsed/>
    <w:rsid w:val="00D7716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D7716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4"/>
    <w:uiPriority w:val="99"/>
    <w:semiHidden/>
    <w:unhideWhenUsed/>
    <w:rsid w:val="00D7716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a">
    <w:name w:val="table of figures"/>
    <w:basedOn w:val="a2"/>
    <w:next w:val="a2"/>
    <w:uiPriority w:val="99"/>
    <w:semiHidden/>
    <w:unhideWhenUsed/>
    <w:rsid w:val="00D7716D"/>
  </w:style>
  <w:style w:type="character" w:styleId="afffb">
    <w:name w:val="endnote reference"/>
    <w:basedOn w:val="a3"/>
    <w:uiPriority w:val="99"/>
    <w:semiHidden/>
    <w:unhideWhenUsed/>
    <w:rsid w:val="00D7716D"/>
    <w:rPr>
      <w:rFonts w:ascii="Microsoft YaHei UI" w:eastAsia="Microsoft YaHei UI" w:hAnsi="Microsoft YaHei UI"/>
      <w:vertAlign w:val="superscript"/>
    </w:rPr>
  </w:style>
  <w:style w:type="paragraph" w:styleId="afffc">
    <w:name w:val="table of authorities"/>
    <w:basedOn w:val="a2"/>
    <w:next w:val="a2"/>
    <w:uiPriority w:val="99"/>
    <w:semiHidden/>
    <w:unhideWhenUsed/>
    <w:rsid w:val="00D7716D"/>
    <w:pPr>
      <w:ind w:left="220" w:hanging="220"/>
    </w:pPr>
  </w:style>
  <w:style w:type="paragraph" w:styleId="afffd">
    <w:name w:val="toa heading"/>
    <w:basedOn w:val="a2"/>
    <w:next w:val="a2"/>
    <w:uiPriority w:val="99"/>
    <w:semiHidden/>
    <w:unhideWhenUsed/>
    <w:rsid w:val="00D7716D"/>
    <w:pPr>
      <w:spacing w:before="120"/>
    </w:pPr>
    <w:rPr>
      <w:rFonts w:cstheme="majorBidi"/>
      <w:b/>
      <w:bCs/>
      <w:sz w:val="24"/>
      <w:szCs w:val="24"/>
    </w:rPr>
  </w:style>
  <w:style w:type="table" w:styleId="afffe">
    <w:name w:val="Colorful List"/>
    <w:basedOn w:val="a4"/>
    <w:uiPriority w:val="72"/>
    <w:semiHidden/>
    <w:unhideWhenUsed/>
    <w:rsid w:val="00D7716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
    <w:name w:val="Colorful List Accent 1"/>
    <w:basedOn w:val="a4"/>
    <w:uiPriority w:val="72"/>
    <w:semiHidden/>
    <w:unhideWhenUsed/>
    <w:rsid w:val="00D7716D"/>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2">
    <w:name w:val="Colorful List Accent 2"/>
    <w:basedOn w:val="a4"/>
    <w:uiPriority w:val="72"/>
    <w:semiHidden/>
    <w:unhideWhenUsed/>
    <w:rsid w:val="00D7716D"/>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
    <w:name w:val="Colorful List Accent 3"/>
    <w:basedOn w:val="a4"/>
    <w:uiPriority w:val="72"/>
    <w:semiHidden/>
    <w:unhideWhenUsed/>
    <w:rsid w:val="00D7716D"/>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
    <w:name w:val="Colorful List Accent 4"/>
    <w:basedOn w:val="a4"/>
    <w:uiPriority w:val="72"/>
    <w:semiHidden/>
    <w:unhideWhenUsed/>
    <w:rsid w:val="00D7716D"/>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
    <w:name w:val="Colorful List Accent 5"/>
    <w:basedOn w:val="a4"/>
    <w:uiPriority w:val="72"/>
    <w:semiHidden/>
    <w:unhideWhenUsed/>
    <w:rsid w:val="00D7716D"/>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6">
    <w:name w:val="Colorful List Accent 6"/>
    <w:basedOn w:val="a4"/>
    <w:uiPriority w:val="72"/>
    <w:rsid w:val="00D7716D"/>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6">
    <w:name w:val="Table Colorful 1"/>
    <w:basedOn w:val="a4"/>
    <w:uiPriority w:val="99"/>
    <w:semiHidden/>
    <w:unhideWhenUsed/>
    <w:rsid w:val="00D7716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4"/>
    <w:uiPriority w:val="99"/>
    <w:semiHidden/>
    <w:unhideWhenUsed/>
    <w:rsid w:val="00D7716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D7716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
    <w:name w:val="Colorful Shading"/>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20">
    <w:name w:val="Colorful Shading Accent 2"/>
    <w:basedOn w:val="a4"/>
    <w:uiPriority w:val="71"/>
    <w:semiHidden/>
    <w:unhideWhenUsed/>
    <w:rsid w:val="00D7716D"/>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0">
    <w:name w:val="Colorful Shading Accent 3"/>
    <w:basedOn w:val="a4"/>
    <w:uiPriority w:val="71"/>
    <w:semiHidden/>
    <w:unhideWhenUsed/>
    <w:rsid w:val="00D7716D"/>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0">
    <w:name w:val="Colorful Shading Accent 4"/>
    <w:basedOn w:val="a4"/>
    <w:uiPriority w:val="71"/>
    <w:semiHidden/>
    <w:unhideWhenUsed/>
    <w:rsid w:val="00D7716D"/>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4"/>
    <w:uiPriority w:val="71"/>
    <w:semiHidden/>
    <w:unhideWhenUsed/>
    <w:rsid w:val="00D7716D"/>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4"/>
    <w:uiPriority w:val="71"/>
    <w:rsid w:val="00D7716D"/>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0">
    <w:name w:val="Colorful Grid"/>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Colorful Grid Accent 1"/>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21">
    <w:name w:val="Colorful Grid Accent 2"/>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1">
    <w:name w:val="Colorful Grid Accent 3"/>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1">
    <w:name w:val="Colorful Grid Accent 4"/>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1">
    <w:name w:val="Colorful Grid Accent 5"/>
    <w:basedOn w:val="a4"/>
    <w:uiPriority w:val="73"/>
    <w:semiHidden/>
    <w:unhideWhenUsed/>
    <w:rsid w:val="00D7716D"/>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61">
    <w:name w:val="Colorful Grid Accent 6"/>
    <w:basedOn w:val="a4"/>
    <w:uiPriority w:val="73"/>
    <w:rsid w:val="00D7716D"/>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f1">
    <w:name w:val="envelope address"/>
    <w:basedOn w:val="a2"/>
    <w:uiPriority w:val="99"/>
    <w:semiHidden/>
    <w:unhideWhenUsed/>
    <w:rsid w:val="00D7716D"/>
    <w:pPr>
      <w:framePr w:w="7920" w:h="1980" w:hRule="exact" w:hSpace="180" w:wrap="auto" w:hAnchor="page" w:xAlign="center" w:yAlign="bottom"/>
      <w:ind w:left="2880"/>
    </w:pPr>
    <w:rPr>
      <w:rFonts w:cstheme="majorBidi"/>
      <w:sz w:val="24"/>
      <w:szCs w:val="24"/>
    </w:rPr>
  </w:style>
  <w:style w:type="numbering" w:styleId="a1">
    <w:name w:val="Outline List 3"/>
    <w:basedOn w:val="a5"/>
    <w:uiPriority w:val="99"/>
    <w:semiHidden/>
    <w:unhideWhenUsed/>
    <w:rsid w:val="00D7716D"/>
    <w:pPr>
      <w:numPr>
        <w:numId w:val="26"/>
      </w:numPr>
    </w:pPr>
  </w:style>
  <w:style w:type="table" w:styleId="17">
    <w:name w:val="Plain Table 1"/>
    <w:basedOn w:val="a4"/>
    <w:uiPriority w:val="41"/>
    <w:rsid w:val="00D771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4"/>
    <w:uiPriority w:val="42"/>
    <w:rsid w:val="00D7716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D771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D771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6">
    <w:name w:val="Plain Table 5"/>
    <w:basedOn w:val="a4"/>
    <w:uiPriority w:val="45"/>
    <w:rsid w:val="00D771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2">
    <w:name w:val="No Spacing"/>
    <w:uiPriority w:val="1"/>
    <w:qFormat/>
    <w:rsid w:val="00D7716D"/>
    <w:rPr>
      <w:rFonts w:ascii="Microsoft YaHei UI" w:eastAsia="Microsoft YaHei UI" w:hAnsi="Microsoft YaHei UI"/>
    </w:rPr>
  </w:style>
  <w:style w:type="paragraph" w:styleId="affff3">
    <w:name w:val="Date"/>
    <w:basedOn w:val="a2"/>
    <w:next w:val="a2"/>
    <w:link w:val="affff4"/>
    <w:uiPriority w:val="99"/>
    <w:semiHidden/>
    <w:unhideWhenUsed/>
    <w:rsid w:val="00D7716D"/>
  </w:style>
  <w:style w:type="character" w:customStyle="1" w:styleId="affff4">
    <w:name w:val="日期 字符"/>
    <w:basedOn w:val="a3"/>
    <w:link w:val="affff3"/>
    <w:uiPriority w:val="99"/>
    <w:semiHidden/>
    <w:rsid w:val="00D7716D"/>
    <w:rPr>
      <w:rFonts w:ascii="Microsoft YaHei UI" w:eastAsia="Microsoft YaHei UI" w:hAnsi="Microsoft YaHei UI"/>
    </w:rPr>
  </w:style>
  <w:style w:type="paragraph" w:styleId="affff5">
    <w:name w:val="Normal (Web)"/>
    <w:basedOn w:val="a2"/>
    <w:uiPriority w:val="99"/>
    <w:semiHidden/>
    <w:unhideWhenUsed/>
    <w:rsid w:val="00D7716D"/>
    <w:rPr>
      <w:rFonts w:cs="Times New Roman"/>
      <w:sz w:val="24"/>
      <w:szCs w:val="24"/>
    </w:rPr>
  </w:style>
  <w:style w:type="character" w:styleId="affff6">
    <w:name w:val="Smart Hyperlink"/>
    <w:basedOn w:val="a3"/>
    <w:uiPriority w:val="99"/>
    <w:semiHidden/>
    <w:unhideWhenUsed/>
    <w:rsid w:val="00D7716D"/>
    <w:rPr>
      <w:rFonts w:ascii="Microsoft YaHei UI" w:eastAsia="Microsoft YaHei UI" w:hAnsi="Microsoft YaHei UI"/>
      <w:u w:val="dotted"/>
    </w:rPr>
  </w:style>
  <w:style w:type="character" w:styleId="affff7">
    <w:name w:val="Unresolved Mention"/>
    <w:basedOn w:val="a3"/>
    <w:uiPriority w:val="99"/>
    <w:semiHidden/>
    <w:unhideWhenUsed/>
    <w:rsid w:val="00D7716D"/>
    <w:rPr>
      <w:rFonts w:ascii="Microsoft YaHei UI" w:eastAsia="Microsoft YaHei UI" w:hAnsi="Microsoft YaHei UI"/>
      <w:color w:val="605E5C"/>
      <w:shd w:val="clear" w:color="auto" w:fill="E1DFDD"/>
    </w:rPr>
  </w:style>
  <w:style w:type="paragraph" w:styleId="affff8">
    <w:name w:val="Body Text"/>
    <w:basedOn w:val="a2"/>
    <w:link w:val="affff9"/>
    <w:uiPriority w:val="99"/>
    <w:semiHidden/>
    <w:unhideWhenUsed/>
    <w:rsid w:val="00D7716D"/>
    <w:pPr>
      <w:spacing w:after="120"/>
    </w:pPr>
  </w:style>
  <w:style w:type="character" w:customStyle="1" w:styleId="affff9">
    <w:name w:val="正文文本 字符"/>
    <w:basedOn w:val="a3"/>
    <w:link w:val="affff8"/>
    <w:uiPriority w:val="99"/>
    <w:semiHidden/>
    <w:rsid w:val="00D7716D"/>
    <w:rPr>
      <w:rFonts w:ascii="Microsoft YaHei UI" w:eastAsia="Microsoft YaHei UI" w:hAnsi="Microsoft YaHei UI"/>
    </w:rPr>
  </w:style>
  <w:style w:type="paragraph" w:styleId="2c">
    <w:name w:val="Body Text 2"/>
    <w:basedOn w:val="a2"/>
    <w:link w:val="2d"/>
    <w:uiPriority w:val="99"/>
    <w:semiHidden/>
    <w:unhideWhenUsed/>
    <w:rsid w:val="00D7716D"/>
    <w:pPr>
      <w:spacing w:after="120" w:line="480" w:lineRule="auto"/>
    </w:pPr>
  </w:style>
  <w:style w:type="character" w:customStyle="1" w:styleId="2d">
    <w:name w:val="正文文本 2 字符"/>
    <w:basedOn w:val="a3"/>
    <w:link w:val="2c"/>
    <w:uiPriority w:val="99"/>
    <w:semiHidden/>
    <w:rsid w:val="00D7716D"/>
    <w:rPr>
      <w:rFonts w:ascii="Microsoft YaHei UI" w:eastAsia="Microsoft YaHei UI" w:hAnsi="Microsoft YaHei UI"/>
    </w:rPr>
  </w:style>
  <w:style w:type="paragraph" w:styleId="affffa">
    <w:name w:val="Body Text Indent"/>
    <w:basedOn w:val="a2"/>
    <w:link w:val="affffb"/>
    <w:uiPriority w:val="99"/>
    <w:semiHidden/>
    <w:unhideWhenUsed/>
    <w:rsid w:val="00D7716D"/>
    <w:pPr>
      <w:spacing w:after="120"/>
      <w:ind w:left="360"/>
    </w:pPr>
  </w:style>
  <w:style w:type="character" w:customStyle="1" w:styleId="affffb">
    <w:name w:val="正文文本缩进 字符"/>
    <w:basedOn w:val="a3"/>
    <w:link w:val="affffa"/>
    <w:uiPriority w:val="99"/>
    <w:semiHidden/>
    <w:rsid w:val="00D7716D"/>
    <w:rPr>
      <w:rFonts w:ascii="Microsoft YaHei UI" w:eastAsia="Microsoft YaHei UI" w:hAnsi="Microsoft YaHei UI"/>
    </w:rPr>
  </w:style>
  <w:style w:type="paragraph" w:styleId="2e">
    <w:name w:val="Body Text Indent 2"/>
    <w:basedOn w:val="a2"/>
    <w:link w:val="2f"/>
    <w:uiPriority w:val="99"/>
    <w:semiHidden/>
    <w:unhideWhenUsed/>
    <w:rsid w:val="00D7716D"/>
    <w:pPr>
      <w:spacing w:after="120" w:line="480" w:lineRule="auto"/>
      <w:ind w:left="360"/>
    </w:pPr>
  </w:style>
  <w:style w:type="character" w:customStyle="1" w:styleId="2f">
    <w:name w:val="正文文本缩进 2 字符"/>
    <w:basedOn w:val="a3"/>
    <w:link w:val="2e"/>
    <w:uiPriority w:val="99"/>
    <w:semiHidden/>
    <w:rsid w:val="00D7716D"/>
    <w:rPr>
      <w:rFonts w:ascii="Microsoft YaHei UI" w:eastAsia="Microsoft YaHei UI" w:hAnsi="Microsoft YaHei UI"/>
    </w:rPr>
  </w:style>
  <w:style w:type="paragraph" w:styleId="affffc">
    <w:name w:val="Body Text First Indent"/>
    <w:basedOn w:val="affff8"/>
    <w:link w:val="affffd"/>
    <w:uiPriority w:val="99"/>
    <w:semiHidden/>
    <w:unhideWhenUsed/>
    <w:rsid w:val="00D7716D"/>
    <w:pPr>
      <w:spacing w:after="0"/>
      <w:ind w:firstLine="360"/>
    </w:pPr>
  </w:style>
  <w:style w:type="character" w:customStyle="1" w:styleId="affffd">
    <w:name w:val="正文文本首行缩进 字符"/>
    <w:basedOn w:val="affff9"/>
    <w:link w:val="affffc"/>
    <w:uiPriority w:val="99"/>
    <w:semiHidden/>
    <w:rsid w:val="00D7716D"/>
    <w:rPr>
      <w:rFonts w:ascii="Microsoft YaHei UI" w:eastAsia="Microsoft YaHei UI" w:hAnsi="Microsoft YaHei UI"/>
    </w:rPr>
  </w:style>
  <w:style w:type="paragraph" w:styleId="2f0">
    <w:name w:val="Body Text First Indent 2"/>
    <w:basedOn w:val="affffa"/>
    <w:link w:val="2f1"/>
    <w:uiPriority w:val="99"/>
    <w:semiHidden/>
    <w:unhideWhenUsed/>
    <w:rsid w:val="00D7716D"/>
    <w:pPr>
      <w:spacing w:after="0"/>
      <w:ind w:firstLine="360"/>
    </w:pPr>
  </w:style>
  <w:style w:type="character" w:customStyle="1" w:styleId="2f1">
    <w:name w:val="正文文本首行缩进 2 字符"/>
    <w:basedOn w:val="affffb"/>
    <w:link w:val="2f0"/>
    <w:uiPriority w:val="99"/>
    <w:semiHidden/>
    <w:rsid w:val="00D7716D"/>
    <w:rPr>
      <w:rFonts w:ascii="Microsoft YaHei UI" w:eastAsia="Microsoft YaHei UI" w:hAnsi="Microsoft YaHei UI"/>
    </w:rPr>
  </w:style>
  <w:style w:type="paragraph" w:styleId="affffe">
    <w:name w:val="Normal Indent"/>
    <w:basedOn w:val="a2"/>
    <w:uiPriority w:val="99"/>
    <w:semiHidden/>
    <w:unhideWhenUsed/>
    <w:rsid w:val="00D7716D"/>
    <w:pPr>
      <w:ind w:left="720"/>
    </w:pPr>
  </w:style>
  <w:style w:type="paragraph" w:styleId="afffff">
    <w:name w:val="Note Heading"/>
    <w:basedOn w:val="a2"/>
    <w:next w:val="a2"/>
    <w:link w:val="afffff0"/>
    <w:uiPriority w:val="99"/>
    <w:semiHidden/>
    <w:unhideWhenUsed/>
    <w:rsid w:val="00D7716D"/>
  </w:style>
  <w:style w:type="character" w:customStyle="1" w:styleId="afffff0">
    <w:name w:val="注释标题 字符"/>
    <w:basedOn w:val="a3"/>
    <w:link w:val="afffff"/>
    <w:uiPriority w:val="99"/>
    <w:semiHidden/>
    <w:rsid w:val="00D7716D"/>
    <w:rPr>
      <w:rFonts w:ascii="Microsoft YaHei UI" w:eastAsia="Microsoft YaHei UI" w:hAnsi="Microsoft YaHei UI"/>
    </w:rPr>
  </w:style>
  <w:style w:type="table" w:styleId="afffff1">
    <w:name w:val="Table Contemporary"/>
    <w:basedOn w:val="a4"/>
    <w:uiPriority w:val="99"/>
    <w:semiHidden/>
    <w:unhideWhenUsed/>
    <w:rsid w:val="00D7716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2">
    <w:name w:val="Light List"/>
    <w:basedOn w:val="a4"/>
    <w:uiPriority w:val="61"/>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4"/>
    <w:uiPriority w:val="61"/>
    <w:semiHidden/>
    <w:unhideWhenUsed/>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2">
    <w:name w:val="Light List Accent 2"/>
    <w:basedOn w:val="a4"/>
    <w:uiPriority w:val="61"/>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2">
    <w:name w:val="Light List Accent 3"/>
    <w:basedOn w:val="a4"/>
    <w:uiPriority w:val="61"/>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2">
    <w:name w:val="Light List Accent 4"/>
    <w:basedOn w:val="a4"/>
    <w:uiPriority w:val="61"/>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4"/>
    <w:uiPriority w:val="61"/>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62">
    <w:name w:val="Light List Accent 6"/>
    <w:basedOn w:val="a4"/>
    <w:uiPriority w:val="61"/>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afffff3">
    <w:name w:val="Light Shading"/>
    <w:basedOn w:val="a4"/>
    <w:uiPriority w:val="60"/>
    <w:semiHidden/>
    <w:unhideWhenUsed/>
    <w:rsid w:val="00D771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Light Shading Accent 1"/>
    <w:basedOn w:val="a4"/>
    <w:uiPriority w:val="60"/>
    <w:semiHidden/>
    <w:unhideWhenUsed/>
    <w:rsid w:val="00D7716D"/>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23">
    <w:name w:val="Light Shading Accent 2"/>
    <w:basedOn w:val="a4"/>
    <w:uiPriority w:val="60"/>
    <w:semiHidden/>
    <w:unhideWhenUsed/>
    <w:rsid w:val="00D7716D"/>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3">
    <w:name w:val="Light Shading Accent 3"/>
    <w:basedOn w:val="a4"/>
    <w:uiPriority w:val="60"/>
    <w:semiHidden/>
    <w:unhideWhenUsed/>
    <w:rsid w:val="00D7716D"/>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3">
    <w:name w:val="Light Shading Accent 4"/>
    <w:basedOn w:val="a4"/>
    <w:uiPriority w:val="60"/>
    <w:semiHidden/>
    <w:unhideWhenUsed/>
    <w:rsid w:val="00D7716D"/>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3">
    <w:name w:val="Light Shading Accent 5"/>
    <w:basedOn w:val="a4"/>
    <w:uiPriority w:val="60"/>
    <w:semiHidden/>
    <w:unhideWhenUsed/>
    <w:rsid w:val="00D7716D"/>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63">
    <w:name w:val="Light Shading Accent 6"/>
    <w:basedOn w:val="a4"/>
    <w:uiPriority w:val="60"/>
    <w:semiHidden/>
    <w:unhideWhenUsed/>
    <w:rsid w:val="00D7716D"/>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4">
    <w:name w:val="Light Grid"/>
    <w:basedOn w:val="a4"/>
    <w:uiPriority w:val="62"/>
    <w:semiHidden/>
    <w:unhideWhenUsed/>
    <w:rsid w:val="00D7716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4">
    <w:name w:val="Light Grid Accent 1"/>
    <w:basedOn w:val="a4"/>
    <w:uiPriority w:val="62"/>
    <w:rsid w:val="00D7716D"/>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24">
    <w:name w:val="Light Grid Accent 2"/>
    <w:basedOn w:val="a4"/>
    <w:uiPriority w:val="62"/>
    <w:semiHidden/>
    <w:unhideWhenUsed/>
    <w:rsid w:val="00D7716D"/>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4">
    <w:name w:val="Light Grid Accent 3"/>
    <w:basedOn w:val="a4"/>
    <w:uiPriority w:val="62"/>
    <w:semiHidden/>
    <w:unhideWhenUsed/>
    <w:rsid w:val="00D7716D"/>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44">
    <w:name w:val="Light Grid Accent 4"/>
    <w:basedOn w:val="a4"/>
    <w:uiPriority w:val="62"/>
    <w:semiHidden/>
    <w:unhideWhenUsed/>
    <w:rsid w:val="00D7716D"/>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54">
    <w:name w:val="Light Grid Accent 5"/>
    <w:basedOn w:val="a4"/>
    <w:uiPriority w:val="62"/>
    <w:semiHidden/>
    <w:unhideWhenUsed/>
    <w:rsid w:val="00D7716D"/>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64">
    <w:name w:val="Light Grid Accent 6"/>
    <w:basedOn w:val="a4"/>
    <w:uiPriority w:val="62"/>
    <w:semiHidden/>
    <w:unhideWhenUsed/>
    <w:rsid w:val="00D7716D"/>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afffff5">
    <w:name w:val="Dark List"/>
    <w:basedOn w:val="a4"/>
    <w:uiPriority w:val="70"/>
    <w:semiHidden/>
    <w:unhideWhenUsed/>
    <w:rsid w:val="00D7716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4"/>
    <w:uiPriority w:val="70"/>
    <w:semiHidden/>
    <w:unhideWhenUsed/>
    <w:rsid w:val="00D7716D"/>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25">
    <w:name w:val="Dark List Accent 2"/>
    <w:basedOn w:val="a4"/>
    <w:uiPriority w:val="70"/>
    <w:semiHidden/>
    <w:unhideWhenUsed/>
    <w:rsid w:val="00D7716D"/>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4"/>
    <w:uiPriority w:val="70"/>
    <w:semiHidden/>
    <w:unhideWhenUsed/>
    <w:rsid w:val="00D7716D"/>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5">
    <w:name w:val="Dark List Accent 4"/>
    <w:basedOn w:val="a4"/>
    <w:uiPriority w:val="70"/>
    <w:semiHidden/>
    <w:unhideWhenUsed/>
    <w:rsid w:val="00D7716D"/>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5">
    <w:name w:val="Dark List Accent 5"/>
    <w:basedOn w:val="a4"/>
    <w:uiPriority w:val="70"/>
    <w:semiHidden/>
    <w:unhideWhenUsed/>
    <w:rsid w:val="00D7716D"/>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65">
    <w:name w:val="Dark List Accent 6"/>
    <w:basedOn w:val="a4"/>
    <w:uiPriority w:val="70"/>
    <w:rsid w:val="00D7716D"/>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8">
    <w:name w:val="List Table 1 Light"/>
    <w:basedOn w:val="a4"/>
    <w:uiPriority w:val="46"/>
    <w:rsid w:val="00D7716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2">
    <w:name w:val="List Table 1 Light Accent 1"/>
    <w:basedOn w:val="a4"/>
    <w:uiPriority w:val="46"/>
    <w:rsid w:val="00D7716D"/>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2">
    <w:name w:val="List Table 1 Light Accent 2"/>
    <w:basedOn w:val="a4"/>
    <w:uiPriority w:val="46"/>
    <w:rsid w:val="00D7716D"/>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2">
    <w:name w:val="List Table 1 Light Accent 3"/>
    <w:basedOn w:val="a4"/>
    <w:uiPriority w:val="46"/>
    <w:rsid w:val="00D771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2">
    <w:name w:val="List Table 1 Light Accent 4"/>
    <w:basedOn w:val="a4"/>
    <w:uiPriority w:val="46"/>
    <w:rsid w:val="00D7716D"/>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2">
    <w:name w:val="List Table 1 Light Accent 5"/>
    <w:basedOn w:val="a4"/>
    <w:uiPriority w:val="46"/>
    <w:rsid w:val="00D7716D"/>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2">
    <w:name w:val="List Table 1 Light Accent 6"/>
    <w:basedOn w:val="a4"/>
    <w:uiPriority w:val="46"/>
    <w:rsid w:val="00D7716D"/>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2">
    <w:name w:val="List Table 2"/>
    <w:basedOn w:val="a4"/>
    <w:uiPriority w:val="47"/>
    <w:rsid w:val="00D7716D"/>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2">
    <w:name w:val="List Table 2 Accent 1"/>
    <w:basedOn w:val="a4"/>
    <w:uiPriority w:val="47"/>
    <w:rsid w:val="00D7716D"/>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2">
    <w:name w:val="List Table 2 Accent 2"/>
    <w:basedOn w:val="a4"/>
    <w:uiPriority w:val="47"/>
    <w:rsid w:val="00D7716D"/>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2">
    <w:name w:val="List Table 2 Accent 3"/>
    <w:basedOn w:val="a4"/>
    <w:uiPriority w:val="47"/>
    <w:rsid w:val="00D7716D"/>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2">
    <w:name w:val="List Table 2 Accent 4"/>
    <w:basedOn w:val="a4"/>
    <w:uiPriority w:val="47"/>
    <w:rsid w:val="00D7716D"/>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2">
    <w:name w:val="List Table 2 Accent 5"/>
    <w:basedOn w:val="a4"/>
    <w:uiPriority w:val="47"/>
    <w:rsid w:val="00D7716D"/>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2">
    <w:name w:val="List Table 2 Accent 6"/>
    <w:basedOn w:val="a4"/>
    <w:uiPriority w:val="47"/>
    <w:rsid w:val="00D7716D"/>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e">
    <w:name w:val="List Table 3"/>
    <w:basedOn w:val="a4"/>
    <w:uiPriority w:val="48"/>
    <w:rsid w:val="00D7716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D7716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0">
    <w:name w:val="List Table 3 Accent 2"/>
    <w:basedOn w:val="a4"/>
    <w:uiPriority w:val="48"/>
    <w:rsid w:val="00D7716D"/>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0">
    <w:name w:val="List Table 3 Accent 3"/>
    <w:basedOn w:val="a4"/>
    <w:uiPriority w:val="48"/>
    <w:rsid w:val="00D7716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0">
    <w:name w:val="List Table 3 Accent 4"/>
    <w:basedOn w:val="a4"/>
    <w:uiPriority w:val="48"/>
    <w:rsid w:val="00D7716D"/>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0">
    <w:name w:val="List Table 3 Accent 5"/>
    <w:basedOn w:val="a4"/>
    <w:uiPriority w:val="48"/>
    <w:rsid w:val="00D7716D"/>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0">
    <w:name w:val="List Table 3 Accent 6"/>
    <w:basedOn w:val="a4"/>
    <w:uiPriority w:val="48"/>
    <w:rsid w:val="00D7716D"/>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8">
    <w:name w:val="List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7">
    <w:name w:val="List Table 5 Dark"/>
    <w:basedOn w:val="a4"/>
    <w:uiPriority w:val="50"/>
    <w:rsid w:val="00D7716D"/>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D7716D"/>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D7716D"/>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D7716D"/>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D7716D"/>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D7716D"/>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D7716D"/>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D7716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D7716D"/>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D7716D"/>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D7716D"/>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D7716D"/>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D7716D"/>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D7716D"/>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2">
    <w:name w:val="List Table 7 Colorful"/>
    <w:basedOn w:val="a4"/>
    <w:uiPriority w:val="52"/>
    <w:rsid w:val="00D7716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D7716D"/>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D7716D"/>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D7716D"/>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D7716D"/>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D7716D"/>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D7716D"/>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6">
    <w:name w:val="E-mail Signature"/>
    <w:basedOn w:val="a2"/>
    <w:link w:val="afffff7"/>
    <w:uiPriority w:val="99"/>
    <w:semiHidden/>
    <w:unhideWhenUsed/>
    <w:rsid w:val="00D7716D"/>
  </w:style>
  <w:style w:type="character" w:customStyle="1" w:styleId="afffff7">
    <w:name w:val="电子邮件签名 字符"/>
    <w:basedOn w:val="a3"/>
    <w:link w:val="afffff6"/>
    <w:uiPriority w:val="99"/>
    <w:semiHidden/>
    <w:rsid w:val="00D7716D"/>
    <w:rPr>
      <w:rFonts w:ascii="Microsoft YaHei UI" w:eastAsia="Microsoft YaHei UI" w:hAnsi="Microsoft YaHei UI"/>
    </w:rPr>
  </w:style>
  <w:style w:type="paragraph" w:styleId="afffff8">
    <w:name w:val="Salutation"/>
    <w:basedOn w:val="a2"/>
    <w:next w:val="a2"/>
    <w:link w:val="afffff9"/>
    <w:uiPriority w:val="99"/>
    <w:semiHidden/>
    <w:unhideWhenUsed/>
    <w:rsid w:val="00D7716D"/>
  </w:style>
  <w:style w:type="character" w:customStyle="1" w:styleId="afffff9">
    <w:name w:val="称呼 字符"/>
    <w:basedOn w:val="a3"/>
    <w:link w:val="afffff8"/>
    <w:uiPriority w:val="99"/>
    <w:semiHidden/>
    <w:rsid w:val="00D7716D"/>
    <w:rPr>
      <w:rFonts w:ascii="Microsoft YaHei UI" w:eastAsia="Microsoft YaHei UI" w:hAnsi="Microsoft YaHei UI"/>
    </w:rPr>
  </w:style>
  <w:style w:type="table" w:styleId="19">
    <w:name w:val="Table Columns 1"/>
    <w:basedOn w:val="a4"/>
    <w:uiPriority w:val="99"/>
    <w:semiHidden/>
    <w:unhideWhenUsed/>
    <w:rsid w:val="00D7716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D7716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D7716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D7716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D7716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a">
    <w:name w:val="Signature"/>
    <w:basedOn w:val="a2"/>
    <w:link w:val="afffffb"/>
    <w:uiPriority w:val="99"/>
    <w:semiHidden/>
    <w:unhideWhenUsed/>
    <w:rsid w:val="00D7716D"/>
    <w:pPr>
      <w:ind w:left="4320"/>
    </w:pPr>
  </w:style>
  <w:style w:type="character" w:customStyle="1" w:styleId="afffffb">
    <w:name w:val="签名 字符"/>
    <w:basedOn w:val="a3"/>
    <w:link w:val="afffffa"/>
    <w:uiPriority w:val="99"/>
    <w:semiHidden/>
    <w:rsid w:val="00D7716D"/>
    <w:rPr>
      <w:rFonts w:ascii="Microsoft YaHei UI" w:eastAsia="Microsoft YaHei UI" w:hAnsi="Microsoft YaHei UI"/>
    </w:rPr>
  </w:style>
  <w:style w:type="table" w:styleId="1a">
    <w:name w:val="Table Simple 1"/>
    <w:basedOn w:val="a4"/>
    <w:uiPriority w:val="99"/>
    <w:semiHidden/>
    <w:unhideWhenUsed/>
    <w:rsid w:val="00D7716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4">
    <w:name w:val="Table Simple 2"/>
    <w:basedOn w:val="a4"/>
    <w:uiPriority w:val="99"/>
    <w:semiHidden/>
    <w:unhideWhenUsed/>
    <w:rsid w:val="00D7716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0">
    <w:name w:val="Table Simple 3"/>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b">
    <w:name w:val="Table Subtle 1"/>
    <w:basedOn w:val="a4"/>
    <w:uiPriority w:val="99"/>
    <w:semiHidden/>
    <w:unhideWhenUsed/>
    <w:rsid w:val="00D7716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Subtle 2"/>
    <w:basedOn w:val="a4"/>
    <w:uiPriority w:val="99"/>
    <w:rsid w:val="00D7716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c">
    <w:name w:val="index 1"/>
    <w:basedOn w:val="a2"/>
    <w:next w:val="a2"/>
    <w:autoRedefine/>
    <w:uiPriority w:val="99"/>
    <w:semiHidden/>
    <w:unhideWhenUsed/>
    <w:rsid w:val="00D7716D"/>
    <w:pPr>
      <w:ind w:left="220" w:hanging="220"/>
    </w:pPr>
  </w:style>
  <w:style w:type="paragraph" w:styleId="2f6">
    <w:name w:val="index 2"/>
    <w:basedOn w:val="a2"/>
    <w:next w:val="a2"/>
    <w:autoRedefine/>
    <w:uiPriority w:val="99"/>
    <w:semiHidden/>
    <w:unhideWhenUsed/>
    <w:rsid w:val="00D7716D"/>
    <w:pPr>
      <w:ind w:left="440" w:hanging="220"/>
    </w:pPr>
  </w:style>
  <w:style w:type="paragraph" w:styleId="3f1">
    <w:name w:val="index 3"/>
    <w:basedOn w:val="a2"/>
    <w:next w:val="a2"/>
    <w:autoRedefine/>
    <w:uiPriority w:val="99"/>
    <w:semiHidden/>
    <w:unhideWhenUsed/>
    <w:rsid w:val="00D7716D"/>
    <w:pPr>
      <w:ind w:left="660" w:hanging="220"/>
    </w:pPr>
  </w:style>
  <w:style w:type="paragraph" w:styleId="4a">
    <w:name w:val="index 4"/>
    <w:basedOn w:val="a2"/>
    <w:next w:val="a2"/>
    <w:autoRedefine/>
    <w:uiPriority w:val="99"/>
    <w:semiHidden/>
    <w:unhideWhenUsed/>
    <w:rsid w:val="00D7716D"/>
    <w:pPr>
      <w:ind w:left="880" w:hanging="220"/>
    </w:pPr>
  </w:style>
  <w:style w:type="paragraph" w:styleId="59">
    <w:name w:val="index 5"/>
    <w:basedOn w:val="a2"/>
    <w:next w:val="a2"/>
    <w:autoRedefine/>
    <w:uiPriority w:val="99"/>
    <w:semiHidden/>
    <w:unhideWhenUsed/>
    <w:rsid w:val="00D7716D"/>
    <w:pPr>
      <w:ind w:left="1100" w:hanging="220"/>
    </w:pPr>
  </w:style>
  <w:style w:type="paragraph" w:styleId="63">
    <w:name w:val="index 6"/>
    <w:basedOn w:val="a2"/>
    <w:next w:val="a2"/>
    <w:autoRedefine/>
    <w:uiPriority w:val="99"/>
    <w:semiHidden/>
    <w:unhideWhenUsed/>
    <w:rsid w:val="00D7716D"/>
    <w:pPr>
      <w:ind w:left="1320" w:hanging="220"/>
    </w:pPr>
  </w:style>
  <w:style w:type="paragraph" w:styleId="73">
    <w:name w:val="index 7"/>
    <w:basedOn w:val="a2"/>
    <w:next w:val="a2"/>
    <w:autoRedefine/>
    <w:uiPriority w:val="99"/>
    <w:semiHidden/>
    <w:unhideWhenUsed/>
    <w:rsid w:val="00D7716D"/>
    <w:pPr>
      <w:ind w:left="1540" w:hanging="220"/>
    </w:pPr>
  </w:style>
  <w:style w:type="paragraph" w:styleId="82">
    <w:name w:val="index 8"/>
    <w:basedOn w:val="a2"/>
    <w:next w:val="a2"/>
    <w:autoRedefine/>
    <w:uiPriority w:val="99"/>
    <w:semiHidden/>
    <w:unhideWhenUsed/>
    <w:rsid w:val="00D7716D"/>
    <w:pPr>
      <w:ind w:left="1760" w:hanging="220"/>
    </w:pPr>
  </w:style>
  <w:style w:type="paragraph" w:styleId="91">
    <w:name w:val="index 9"/>
    <w:basedOn w:val="a2"/>
    <w:next w:val="a2"/>
    <w:autoRedefine/>
    <w:uiPriority w:val="99"/>
    <w:semiHidden/>
    <w:unhideWhenUsed/>
    <w:rsid w:val="00D7716D"/>
    <w:pPr>
      <w:ind w:left="1980" w:hanging="220"/>
    </w:pPr>
  </w:style>
  <w:style w:type="paragraph" w:styleId="afffffc">
    <w:name w:val="index heading"/>
    <w:basedOn w:val="a2"/>
    <w:next w:val="1c"/>
    <w:uiPriority w:val="99"/>
    <w:semiHidden/>
    <w:unhideWhenUsed/>
    <w:rsid w:val="00D7716D"/>
    <w:rPr>
      <w:rFonts w:cstheme="majorBidi"/>
      <w:b/>
      <w:bCs/>
    </w:rPr>
  </w:style>
  <w:style w:type="paragraph" w:styleId="afffffd">
    <w:name w:val="Closing"/>
    <w:basedOn w:val="a2"/>
    <w:link w:val="afffffe"/>
    <w:uiPriority w:val="99"/>
    <w:semiHidden/>
    <w:unhideWhenUsed/>
    <w:rsid w:val="00D7716D"/>
    <w:pPr>
      <w:ind w:left="4320"/>
    </w:pPr>
  </w:style>
  <w:style w:type="character" w:customStyle="1" w:styleId="afffffe">
    <w:name w:val="结束语 字符"/>
    <w:basedOn w:val="a3"/>
    <w:link w:val="afffffd"/>
    <w:uiPriority w:val="99"/>
    <w:semiHidden/>
    <w:rsid w:val="00D7716D"/>
    <w:rPr>
      <w:rFonts w:ascii="Microsoft YaHei UI" w:eastAsia="Microsoft YaHei UI" w:hAnsi="Microsoft YaHei UI"/>
    </w:rPr>
  </w:style>
  <w:style w:type="table" w:styleId="affffff">
    <w:name w:val="Table Grid"/>
    <w:basedOn w:val="a4"/>
    <w:uiPriority w:val="39"/>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d">
    <w:name w:val="Table Grid 1"/>
    <w:basedOn w:val="a4"/>
    <w:uiPriority w:val="99"/>
    <w:semiHidden/>
    <w:unhideWhenUsed/>
    <w:rsid w:val="00D7716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7">
    <w:name w:val="Table Grid 2"/>
    <w:basedOn w:val="a4"/>
    <w:uiPriority w:val="99"/>
    <w:semiHidden/>
    <w:unhideWhenUsed/>
    <w:rsid w:val="00D7716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2">
    <w:name w:val="Table Grid 3"/>
    <w:basedOn w:val="a4"/>
    <w:uiPriority w:val="99"/>
    <w:semiHidden/>
    <w:unhideWhenUsed/>
    <w:rsid w:val="00D7716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4"/>
    <w:uiPriority w:val="99"/>
    <w:semiHidden/>
    <w:unhideWhenUsed/>
    <w:rsid w:val="00D7716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4"/>
    <w:uiPriority w:val="99"/>
    <w:semiHidden/>
    <w:unhideWhenUsed/>
    <w:rsid w:val="00D7716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4"/>
    <w:uiPriority w:val="99"/>
    <w:semiHidden/>
    <w:unhideWhenUsed/>
    <w:rsid w:val="00D7716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uiPriority w:val="99"/>
    <w:semiHidden/>
    <w:unhideWhenUsed/>
    <w:rsid w:val="00D7716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f0">
    <w:name w:val="Grid Table Light"/>
    <w:basedOn w:val="a4"/>
    <w:uiPriority w:val="40"/>
    <w:rsid w:val="00D7716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e">
    <w:name w:val="Grid Table 1 Light"/>
    <w:basedOn w:val="a4"/>
    <w:uiPriority w:val="46"/>
    <w:rsid w:val="00D7716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3">
    <w:name w:val="Grid Table 1 Light Accent 1"/>
    <w:basedOn w:val="a4"/>
    <w:uiPriority w:val="46"/>
    <w:rsid w:val="00D7716D"/>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3">
    <w:name w:val="Grid Table 1 Light Accent 2"/>
    <w:basedOn w:val="a4"/>
    <w:uiPriority w:val="46"/>
    <w:rsid w:val="00D7716D"/>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3">
    <w:name w:val="Grid Table 1 Light Accent 3"/>
    <w:basedOn w:val="a4"/>
    <w:uiPriority w:val="46"/>
    <w:rsid w:val="00D7716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3">
    <w:name w:val="Grid Table 1 Light Accent 4"/>
    <w:basedOn w:val="a4"/>
    <w:uiPriority w:val="46"/>
    <w:rsid w:val="00D7716D"/>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3">
    <w:name w:val="Grid Table 1 Light Accent 5"/>
    <w:basedOn w:val="a4"/>
    <w:uiPriority w:val="46"/>
    <w:rsid w:val="00D7716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3">
    <w:name w:val="Grid Table 1 Light Accent 6"/>
    <w:basedOn w:val="a4"/>
    <w:uiPriority w:val="46"/>
    <w:rsid w:val="00D7716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8">
    <w:name w:val="Grid Table 2"/>
    <w:basedOn w:val="a4"/>
    <w:uiPriority w:val="47"/>
    <w:rsid w:val="00D7716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3">
    <w:name w:val="Grid Table 2 Accent 1"/>
    <w:basedOn w:val="a4"/>
    <w:uiPriority w:val="47"/>
    <w:rsid w:val="00D7716D"/>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3">
    <w:name w:val="Grid Table 2 Accent 2"/>
    <w:basedOn w:val="a4"/>
    <w:uiPriority w:val="47"/>
    <w:rsid w:val="00D7716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3">
    <w:name w:val="Grid Table 2 Accent 3"/>
    <w:basedOn w:val="a4"/>
    <w:uiPriority w:val="47"/>
    <w:rsid w:val="00D7716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3">
    <w:name w:val="Grid Table 2 Accent 4"/>
    <w:basedOn w:val="a4"/>
    <w:uiPriority w:val="47"/>
    <w:rsid w:val="00D7716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3">
    <w:name w:val="Grid Table 2 Accent 5"/>
    <w:basedOn w:val="a4"/>
    <w:uiPriority w:val="47"/>
    <w:rsid w:val="00D7716D"/>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3">
    <w:name w:val="Grid Table 2 Accent 6"/>
    <w:basedOn w:val="a4"/>
    <w:uiPriority w:val="47"/>
    <w:rsid w:val="00D7716D"/>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3">
    <w:name w:val="Grid Table 3"/>
    <w:basedOn w:val="a4"/>
    <w:uiPriority w:val="48"/>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1">
    <w:name w:val="Grid Table 3 Accent 1"/>
    <w:basedOn w:val="a4"/>
    <w:uiPriority w:val="48"/>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1">
    <w:name w:val="Grid Table 3 Accent 2"/>
    <w:basedOn w:val="a4"/>
    <w:uiPriority w:val="48"/>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1">
    <w:name w:val="Grid Table 3 Accent 3"/>
    <w:basedOn w:val="a4"/>
    <w:uiPriority w:val="48"/>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1">
    <w:name w:val="Grid Table 3 Accent 4"/>
    <w:basedOn w:val="a4"/>
    <w:uiPriority w:val="48"/>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1">
    <w:name w:val="Grid Table 3 Accent 5"/>
    <w:basedOn w:val="a4"/>
    <w:uiPriority w:val="48"/>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1">
    <w:name w:val="Grid Table 3 Accent 6"/>
    <w:basedOn w:val="a4"/>
    <w:uiPriority w:val="48"/>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c">
    <w:name w:val="Grid Table 4"/>
    <w:basedOn w:val="a4"/>
    <w:uiPriority w:val="49"/>
    <w:rsid w:val="00D7716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D7716D"/>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D7716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D771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D7716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D7716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D7716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b">
    <w:name w:val="Grid Table 5 Dark"/>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D7716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5">
    <w:name w:val="Grid Table 6 Colorful"/>
    <w:basedOn w:val="a4"/>
    <w:uiPriority w:val="51"/>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5">
    <w:name w:val="Grid Table 7 Colorful"/>
    <w:basedOn w:val="a4"/>
    <w:uiPriority w:val="52"/>
    <w:rsid w:val="00D7716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D7716D"/>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D7716D"/>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D7716D"/>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D7716D"/>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D7716D"/>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D7716D"/>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1f">
    <w:name w:val="Table Web 1"/>
    <w:basedOn w:val="a4"/>
    <w:uiPriority w:val="99"/>
    <w:semiHidden/>
    <w:unhideWhenUsed/>
    <w:rsid w:val="00D7716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9">
    <w:name w:val="Table Web 2"/>
    <w:basedOn w:val="a4"/>
    <w:uiPriority w:val="99"/>
    <w:semiHidden/>
    <w:unhideWhenUsed/>
    <w:rsid w:val="00D7716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4"/>
    <w:uiPriority w:val="99"/>
    <w:rsid w:val="00D7716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f1">
    <w:name w:val="footnote reference"/>
    <w:basedOn w:val="a3"/>
    <w:uiPriority w:val="99"/>
    <w:semiHidden/>
    <w:unhideWhenUsed/>
    <w:rsid w:val="00D7716D"/>
    <w:rPr>
      <w:rFonts w:ascii="Microsoft YaHei UI" w:eastAsia="Microsoft YaHei UI" w:hAnsi="Microsoft YaHei UI"/>
      <w:vertAlign w:val="superscript"/>
    </w:rPr>
  </w:style>
  <w:style w:type="character" w:styleId="affffff2">
    <w:name w:val="line number"/>
    <w:basedOn w:val="a3"/>
    <w:uiPriority w:val="99"/>
    <w:semiHidden/>
    <w:unhideWhenUsed/>
    <w:rsid w:val="00D7716D"/>
    <w:rPr>
      <w:rFonts w:ascii="Microsoft YaHei UI" w:eastAsia="Microsoft YaHei UI" w:hAnsi="Microsoft YaHei UI"/>
    </w:rPr>
  </w:style>
  <w:style w:type="table" w:styleId="1f0">
    <w:name w:val="Table 3D effects 1"/>
    <w:basedOn w:val="a4"/>
    <w:uiPriority w:val="99"/>
    <w:semiHidden/>
    <w:unhideWhenUsed/>
    <w:rsid w:val="00D7716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a">
    <w:name w:val="Table 3D effects 2"/>
    <w:basedOn w:val="a4"/>
    <w:uiPriority w:val="99"/>
    <w:semiHidden/>
    <w:unhideWhenUsed/>
    <w:rsid w:val="00D7716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3D effects 3"/>
    <w:basedOn w:val="a4"/>
    <w:uiPriority w:val="99"/>
    <w:semiHidden/>
    <w:unhideWhenUsed/>
    <w:rsid w:val="00D7716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3">
    <w:name w:val="Table Theme"/>
    <w:basedOn w:val="a4"/>
    <w:uiPriority w:val="99"/>
    <w:semiHidden/>
    <w:unhideWhenUsed/>
    <w:rsid w:val="00D771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4">
    <w:name w:val="page number"/>
    <w:basedOn w:val="a3"/>
    <w:uiPriority w:val="99"/>
    <w:semiHidden/>
    <w:unhideWhenUsed/>
    <w:rsid w:val="00D7716D"/>
    <w:rPr>
      <w:rFonts w:ascii="Microsoft YaHei UI" w:eastAsia="Microsoft YaHei UI" w:hAnsi="Microsoft YaHei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5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Local\Microsoft\Office\16.0\DTS\zh-CN%7b29BFEA66-612B-4AB6-952C-48F5C864BFEC%7d\%7bDD0F3D74-302B-444D-8B1A-A367D423C44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{DD0F3D74-302B-444D-8B1A-A367D423C44F}tf02786999_win32.dotx</Template>
  <TotalTime>0</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2022-03-26T01:07:00Z</dcterms:created>
  <dcterms:modified xsi:type="dcterms:W3CDTF">2022-03-26T02:34:00Z</dcterms:modified>
</cp:coreProperties>
</file>